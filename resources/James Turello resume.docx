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923" w:rsidRDefault="00621923" w:rsidP="003A1C48">
      <w:pPr>
        <w:pStyle w:val="Heading2"/>
        <w:shd w:val="clear" w:color="auto" w:fill="D9D9D9"/>
        <w:spacing w:before="40" w:after="0"/>
      </w:pPr>
      <w:r>
        <w:t>Work Experience:</w:t>
      </w:r>
    </w:p>
    <w:p w:rsidR="00BE4D08" w:rsidRDefault="00BE4D08" w:rsidP="003A1C48">
      <w:pPr>
        <w:pStyle w:val="Heading3"/>
        <w:tabs>
          <w:tab w:val="right" w:leader="dot" w:pos="9360"/>
        </w:tabs>
        <w:spacing w:before="120"/>
        <w:rPr>
          <w:b/>
        </w:rPr>
      </w:pPr>
      <w:proofErr w:type="spellStart"/>
      <w:proofErr w:type="gramStart"/>
      <w:r>
        <w:rPr>
          <w:b/>
        </w:rPr>
        <w:t>DiscoverOrg</w:t>
      </w:r>
      <w:proofErr w:type="spellEnd"/>
      <w:r>
        <w:rPr>
          <w:b/>
        </w:rPr>
        <w:t>.</w:t>
      </w:r>
      <w:proofErr w:type="gramEnd"/>
      <w:r>
        <w:rPr>
          <w:b/>
        </w:rPr>
        <w:tab/>
        <w:t>Feb 201</w:t>
      </w:r>
      <w:r w:rsidR="003F4750">
        <w:rPr>
          <w:b/>
        </w:rPr>
        <w:t>4</w:t>
      </w:r>
      <w:r>
        <w:rPr>
          <w:b/>
        </w:rPr>
        <w:t xml:space="preserve"> to </w:t>
      </w:r>
      <w:r w:rsidR="003A1C48">
        <w:rPr>
          <w:b/>
        </w:rPr>
        <w:t>Aug 2015</w:t>
      </w:r>
    </w:p>
    <w:p w:rsidR="00BE4D08" w:rsidRDefault="005E7058" w:rsidP="00BE4D08">
      <w:pPr>
        <w:pStyle w:val="JobTitles"/>
        <w:tabs>
          <w:tab w:val="right" w:pos="9360"/>
        </w:tabs>
        <w:spacing w:before="60"/>
      </w:pPr>
      <w:r>
        <w:t>Senior</w:t>
      </w:r>
      <w:r w:rsidR="00BE4D08">
        <w:t xml:space="preserve"> QA Analyst</w:t>
      </w:r>
      <w:r w:rsidR="00BE4D08">
        <w:tab/>
        <w:t xml:space="preserve">Feb-13 to </w:t>
      </w:r>
      <w:r w:rsidR="00413CD2">
        <w:t>Aug-15</w:t>
      </w:r>
    </w:p>
    <w:p w:rsidR="005E7058" w:rsidRDefault="005E7058" w:rsidP="00BE4D08">
      <w:pPr>
        <w:pStyle w:val="BodyText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 xml:space="preserve">Tested enhancements and bug fixes to </w:t>
      </w:r>
      <w:proofErr w:type="spellStart"/>
      <w:r>
        <w:rPr>
          <w:rFonts w:ascii="Arial" w:hAnsi="Arial"/>
        </w:rPr>
        <w:t>DiscoverOrg’s</w:t>
      </w:r>
      <w:proofErr w:type="spellEnd"/>
      <w:r>
        <w:rPr>
          <w:rFonts w:ascii="Arial" w:hAnsi="Arial"/>
        </w:rPr>
        <w:t xml:space="preserve"> website</w:t>
      </w:r>
    </w:p>
    <w:p w:rsidR="005E7058" w:rsidRDefault="00B60D01" w:rsidP="00BE4D08">
      <w:pPr>
        <w:pStyle w:val="BodyText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C</w:t>
      </w:r>
      <w:r w:rsidR="005E7058">
        <w:rPr>
          <w:rFonts w:ascii="Arial" w:hAnsi="Arial"/>
        </w:rPr>
        <w:t xml:space="preserve">ollaborated </w:t>
      </w:r>
      <w:r>
        <w:rPr>
          <w:rFonts w:ascii="Arial" w:hAnsi="Arial"/>
        </w:rPr>
        <w:t>closely w</w:t>
      </w:r>
      <w:r w:rsidR="005E7058">
        <w:rPr>
          <w:rFonts w:ascii="Arial" w:hAnsi="Arial"/>
        </w:rPr>
        <w:t>ith developers, product owner</w:t>
      </w:r>
      <w:r w:rsidR="00BC5C97">
        <w:rPr>
          <w:rFonts w:ascii="Arial" w:hAnsi="Arial"/>
        </w:rPr>
        <w:t>s</w:t>
      </w:r>
      <w:r w:rsidR="005E7058">
        <w:rPr>
          <w:rFonts w:ascii="Arial" w:hAnsi="Arial"/>
        </w:rPr>
        <w:t xml:space="preserve">, and </w:t>
      </w:r>
      <w:proofErr w:type="spellStart"/>
      <w:r w:rsidR="005E7058">
        <w:rPr>
          <w:rFonts w:ascii="Arial" w:hAnsi="Arial"/>
        </w:rPr>
        <w:t>devops</w:t>
      </w:r>
      <w:proofErr w:type="spellEnd"/>
      <w:r w:rsidR="005E7058">
        <w:rPr>
          <w:rFonts w:ascii="Arial" w:hAnsi="Arial"/>
        </w:rPr>
        <w:t xml:space="preserve"> coworkers</w:t>
      </w:r>
    </w:p>
    <w:p w:rsidR="005E7058" w:rsidRDefault="00B60D01" w:rsidP="00BE4D08">
      <w:pPr>
        <w:pStyle w:val="BodyText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Routinely created SQL queries to locate, validate, and update test data</w:t>
      </w:r>
    </w:p>
    <w:p w:rsidR="005067B8" w:rsidRPr="005E7058" w:rsidRDefault="00B60D01" w:rsidP="00BE4D08">
      <w:pPr>
        <w:pStyle w:val="BodyText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Assisted in eliciting and documenting requirements</w:t>
      </w:r>
    </w:p>
    <w:p w:rsidR="00A37AD1" w:rsidRDefault="00A37AD1" w:rsidP="003A1C48">
      <w:pPr>
        <w:pStyle w:val="Heading3"/>
        <w:tabs>
          <w:tab w:val="right" w:leader="dot" w:pos="9360"/>
        </w:tabs>
        <w:spacing w:before="80"/>
        <w:rPr>
          <w:b/>
        </w:rPr>
      </w:pPr>
      <w:r>
        <w:rPr>
          <w:b/>
        </w:rPr>
        <w:t>Nike Inc.</w:t>
      </w:r>
      <w:r>
        <w:rPr>
          <w:b/>
        </w:rPr>
        <w:tab/>
        <w:t xml:space="preserve">Dec 2012 to </w:t>
      </w:r>
      <w:r w:rsidR="00BE4D08">
        <w:rPr>
          <w:b/>
        </w:rPr>
        <w:t>Jan-201</w:t>
      </w:r>
      <w:r w:rsidR="003F4750">
        <w:rPr>
          <w:b/>
        </w:rPr>
        <w:t>4</w:t>
      </w:r>
    </w:p>
    <w:p w:rsidR="00A37AD1" w:rsidRDefault="00A37AD1" w:rsidP="00A37AD1">
      <w:pPr>
        <w:pStyle w:val="JobTitles"/>
        <w:tabs>
          <w:tab w:val="right" w:pos="9360"/>
        </w:tabs>
        <w:spacing w:before="60"/>
      </w:pPr>
      <w:r>
        <w:t>Senior QA Analyst (</w:t>
      </w:r>
      <w:r w:rsidR="00F24B18">
        <w:t>on</w:t>
      </w:r>
      <w:r>
        <w:t xml:space="preserve"> </w:t>
      </w:r>
      <w:r w:rsidR="00F24B18">
        <w:t>Nike’s commerce website – store.nike.com</w:t>
      </w:r>
      <w:r>
        <w:t xml:space="preserve">) </w:t>
      </w:r>
      <w:r>
        <w:tab/>
      </w:r>
      <w:r w:rsidR="004F294F">
        <w:t>Dec</w:t>
      </w:r>
      <w:r>
        <w:t>-</w:t>
      </w:r>
      <w:r w:rsidR="004F294F">
        <w:t>12</w:t>
      </w:r>
      <w:r>
        <w:t xml:space="preserve"> to </w:t>
      </w:r>
      <w:r w:rsidR="00BE4D08">
        <w:t>Jan-1</w:t>
      </w:r>
      <w:r w:rsidR="00990356">
        <w:t>4</w:t>
      </w:r>
    </w:p>
    <w:p w:rsidR="00A37AD1" w:rsidRDefault="00916295" w:rsidP="00A37AD1">
      <w:pPr>
        <w:pStyle w:val="BodyText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Tested Nike’s commerce website (store.nike.com) on desktop (Chrom</w:t>
      </w:r>
      <w:r w:rsidR="005A7E4C">
        <w:rPr>
          <w:rFonts w:ascii="Arial" w:hAnsi="Arial"/>
        </w:rPr>
        <w:t>e</w:t>
      </w:r>
      <w:r>
        <w:rPr>
          <w:rFonts w:ascii="Arial" w:hAnsi="Arial"/>
        </w:rPr>
        <w:t>/IE/Firefox), tablets (</w:t>
      </w:r>
      <w:proofErr w:type="spellStart"/>
      <w:r>
        <w:rPr>
          <w:rFonts w:ascii="Arial" w:hAnsi="Arial"/>
        </w:rPr>
        <w:t>iPad</w:t>
      </w:r>
      <w:proofErr w:type="spellEnd"/>
      <w:r>
        <w:rPr>
          <w:rFonts w:ascii="Arial" w:hAnsi="Arial"/>
        </w:rPr>
        <w:t>/Android), and mobile phones (</w:t>
      </w:r>
      <w:proofErr w:type="spellStart"/>
      <w:r>
        <w:rPr>
          <w:rFonts w:ascii="Arial" w:hAnsi="Arial"/>
        </w:rPr>
        <w:t>iPhone</w:t>
      </w:r>
      <w:proofErr w:type="spellEnd"/>
      <w:r>
        <w:rPr>
          <w:rFonts w:ascii="Arial" w:hAnsi="Arial"/>
        </w:rPr>
        <w:t>/Android)</w:t>
      </w:r>
    </w:p>
    <w:p w:rsidR="00B637F0" w:rsidRDefault="00B637F0" w:rsidP="00A37AD1">
      <w:pPr>
        <w:pStyle w:val="BodyText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Tested changes to CQ-5.5 content management tool</w:t>
      </w:r>
    </w:p>
    <w:p w:rsidR="00702CF3" w:rsidRDefault="00FA5C45" w:rsidP="003A1C48">
      <w:pPr>
        <w:pStyle w:val="Heading3"/>
        <w:tabs>
          <w:tab w:val="right" w:leader="dot" w:pos="9360"/>
        </w:tabs>
        <w:spacing w:before="80"/>
        <w:rPr>
          <w:b/>
        </w:rPr>
      </w:pPr>
      <w:proofErr w:type="spellStart"/>
      <w:r>
        <w:rPr>
          <w:b/>
        </w:rPr>
        <w:t>Kinnser</w:t>
      </w:r>
      <w:proofErr w:type="spellEnd"/>
      <w:r>
        <w:rPr>
          <w:b/>
        </w:rPr>
        <w:t xml:space="preserve"> Software Inc.</w:t>
      </w:r>
      <w:r>
        <w:rPr>
          <w:b/>
        </w:rPr>
        <w:tab/>
      </w:r>
      <w:r w:rsidR="00BE74B2">
        <w:rPr>
          <w:b/>
        </w:rPr>
        <w:t>May-</w:t>
      </w:r>
      <w:r w:rsidR="009879B9">
        <w:rPr>
          <w:b/>
        </w:rPr>
        <w:t>20</w:t>
      </w:r>
      <w:r w:rsidR="00BE74B2">
        <w:rPr>
          <w:b/>
        </w:rPr>
        <w:t xml:space="preserve">10 to </w:t>
      </w:r>
      <w:r w:rsidR="00A37AD1">
        <w:rPr>
          <w:b/>
        </w:rPr>
        <w:t>Dec 2012</w:t>
      </w:r>
    </w:p>
    <w:p w:rsidR="00702CF3" w:rsidRDefault="00D606A0" w:rsidP="00D21051">
      <w:pPr>
        <w:pStyle w:val="JobTitles"/>
        <w:tabs>
          <w:tab w:val="right" w:pos="9360"/>
        </w:tabs>
        <w:spacing w:before="60"/>
      </w:pPr>
      <w:r>
        <w:t>Senior QA Analyst (</w:t>
      </w:r>
      <w:r w:rsidR="008E109B">
        <w:t>on</w:t>
      </w:r>
      <w:r>
        <w:t xml:space="preserve"> </w:t>
      </w:r>
      <w:r w:rsidR="00622BE8">
        <w:t xml:space="preserve">a </w:t>
      </w:r>
      <w:proofErr w:type="spellStart"/>
      <w:r w:rsidR="0039480D">
        <w:t>SaaS</w:t>
      </w:r>
      <w:proofErr w:type="spellEnd"/>
      <w:r>
        <w:t xml:space="preserve"> Ho</w:t>
      </w:r>
      <w:r w:rsidR="00FA5C45">
        <w:t xml:space="preserve">me Health Agency Admin system) </w:t>
      </w:r>
      <w:r w:rsidR="00FA5C45">
        <w:tab/>
      </w:r>
      <w:r w:rsidR="004F294F">
        <w:t>May</w:t>
      </w:r>
      <w:r>
        <w:t>-</w:t>
      </w:r>
      <w:r w:rsidR="004F294F">
        <w:t>10</w:t>
      </w:r>
      <w:r>
        <w:t xml:space="preserve"> to </w:t>
      </w:r>
      <w:r w:rsidR="004F294F">
        <w:t>Dec</w:t>
      </w:r>
      <w:r>
        <w:t>-</w:t>
      </w:r>
      <w:r w:rsidR="004F294F">
        <w:t>12</w:t>
      </w:r>
    </w:p>
    <w:p w:rsidR="00291779" w:rsidRDefault="00291779" w:rsidP="008B0165">
      <w:pPr>
        <w:pStyle w:val="BodyText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 xml:space="preserve">Created automation </w:t>
      </w:r>
      <w:r w:rsidR="00AD409D">
        <w:rPr>
          <w:rFonts w:ascii="Arial" w:hAnsi="Arial"/>
        </w:rPr>
        <w:t xml:space="preserve">tests </w:t>
      </w:r>
      <w:r w:rsidR="00C07C59">
        <w:rPr>
          <w:rFonts w:ascii="Arial" w:hAnsi="Arial"/>
        </w:rPr>
        <w:t xml:space="preserve">in Ruby </w:t>
      </w:r>
      <w:r>
        <w:rPr>
          <w:rFonts w:ascii="Arial" w:hAnsi="Arial"/>
        </w:rPr>
        <w:t xml:space="preserve">using Page Objects in </w:t>
      </w:r>
      <w:proofErr w:type="spellStart"/>
      <w:r>
        <w:rPr>
          <w:rFonts w:ascii="Arial" w:hAnsi="Arial"/>
        </w:rPr>
        <w:t>Watir-Webdriver</w:t>
      </w:r>
      <w:proofErr w:type="spellEnd"/>
      <w:r w:rsidR="00366993">
        <w:rPr>
          <w:rFonts w:ascii="Arial" w:hAnsi="Arial"/>
        </w:rPr>
        <w:t xml:space="preserve">, </w:t>
      </w:r>
      <w:proofErr w:type="spellStart"/>
      <w:r w:rsidR="00366993">
        <w:rPr>
          <w:rFonts w:ascii="Arial" w:hAnsi="Arial"/>
        </w:rPr>
        <w:t>TestUnit</w:t>
      </w:r>
      <w:proofErr w:type="spellEnd"/>
      <w:r w:rsidR="00366993">
        <w:rPr>
          <w:rFonts w:ascii="Arial" w:hAnsi="Arial"/>
        </w:rPr>
        <w:t>,</w:t>
      </w:r>
      <w:r w:rsidR="00AD409D">
        <w:rPr>
          <w:rFonts w:ascii="Arial" w:hAnsi="Arial"/>
        </w:rPr>
        <w:t xml:space="preserve"> and </w:t>
      </w:r>
      <w:proofErr w:type="spellStart"/>
      <w:r w:rsidR="00AD409D">
        <w:rPr>
          <w:rFonts w:ascii="Arial" w:hAnsi="Arial"/>
        </w:rPr>
        <w:t>RSpec</w:t>
      </w:r>
      <w:proofErr w:type="spellEnd"/>
    </w:p>
    <w:p w:rsidR="00702CF3" w:rsidRDefault="00702CF3" w:rsidP="008B0165">
      <w:pPr>
        <w:pStyle w:val="BodyText"/>
        <w:numPr>
          <w:ilvl w:val="0"/>
          <w:numId w:val="4"/>
        </w:numPr>
        <w:ind w:left="720" w:hanging="360"/>
        <w:rPr>
          <w:rFonts w:ascii="Arial" w:hAnsi="Arial"/>
        </w:rPr>
      </w:pPr>
      <w:r w:rsidRPr="00CA2AA4">
        <w:rPr>
          <w:rFonts w:ascii="Arial" w:hAnsi="Arial"/>
        </w:rPr>
        <w:t xml:space="preserve">Created </w:t>
      </w:r>
      <w:r w:rsidR="00C861D8">
        <w:rPr>
          <w:rFonts w:ascii="Arial" w:hAnsi="Arial"/>
        </w:rPr>
        <w:t>Ruby/</w:t>
      </w:r>
      <w:proofErr w:type="spellStart"/>
      <w:r w:rsidR="00C861D8">
        <w:rPr>
          <w:rFonts w:ascii="Arial" w:hAnsi="Arial"/>
        </w:rPr>
        <w:t>Watir</w:t>
      </w:r>
      <w:proofErr w:type="spellEnd"/>
      <w:r w:rsidR="00C861D8">
        <w:rPr>
          <w:rFonts w:ascii="Arial" w:hAnsi="Arial"/>
        </w:rPr>
        <w:t xml:space="preserve"> automation scripts to load test data</w:t>
      </w:r>
      <w:r w:rsidR="004020DB">
        <w:rPr>
          <w:rFonts w:ascii="Arial" w:hAnsi="Arial"/>
        </w:rPr>
        <w:t xml:space="preserve"> in various test environments</w:t>
      </w:r>
    </w:p>
    <w:p w:rsidR="00702CF3" w:rsidRDefault="00C861D8" w:rsidP="00702CF3">
      <w:pPr>
        <w:pStyle w:val="BodyText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 xml:space="preserve">Routinely created T-SQL queries to verify </w:t>
      </w:r>
      <w:r w:rsidR="00BE74B2">
        <w:rPr>
          <w:rFonts w:ascii="Arial" w:hAnsi="Arial"/>
        </w:rPr>
        <w:t xml:space="preserve">and </w:t>
      </w:r>
      <w:r w:rsidR="005F0ED8">
        <w:rPr>
          <w:rFonts w:ascii="Arial" w:hAnsi="Arial"/>
        </w:rPr>
        <w:t xml:space="preserve">manipulate </w:t>
      </w:r>
      <w:r>
        <w:rPr>
          <w:rFonts w:ascii="Arial" w:hAnsi="Arial"/>
        </w:rPr>
        <w:t>test data</w:t>
      </w:r>
    </w:p>
    <w:p w:rsidR="00A55684" w:rsidRDefault="00A55684" w:rsidP="00702CF3">
      <w:pPr>
        <w:pStyle w:val="BodyText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 xml:space="preserve">Worked closely with SMEs </w:t>
      </w:r>
      <w:r w:rsidR="00781516">
        <w:rPr>
          <w:rFonts w:ascii="Arial" w:hAnsi="Arial"/>
        </w:rPr>
        <w:t>to help define business requirements</w:t>
      </w:r>
    </w:p>
    <w:p w:rsidR="00A55684" w:rsidRDefault="00A55684" w:rsidP="00702CF3">
      <w:pPr>
        <w:pStyle w:val="BodyText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Routinely set up and configured test environments</w:t>
      </w:r>
    </w:p>
    <w:p w:rsidR="00781516" w:rsidRPr="00781516" w:rsidRDefault="005067B8" w:rsidP="00781516">
      <w:pPr>
        <w:pStyle w:val="BodyText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Tested on</w:t>
      </w:r>
      <w:r w:rsidR="008500F5">
        <w:rPr>
          <w:rFonts w:ascii="Arial" w:hAnsi="Arial"/>
        </w:rPr>
        <w:t xml:space="preserve"> S</w:t>
      </w:r>
      <w:r w:rsidR="0066514F">
        <w:rPr>
          <w:rFonts w:ascii="Arial" w:hAnsi="Arial"/>
        </w:rPr>
        <w:t xml:space="preserve">crum and </w:t>
      </w:r>
      <w:proofErr w:type="spellStart"/>
      <w:r w:rsidR="0066514F">
        <w:rPr>
          <w:rFonts w:ascii="Arial" w:hAnsi="Arial"/>
        </w:rPr>
        <w:t>K</w:t>
      </w:r>
      <w:r w:rsidR="008500F5">
        <w:rPr>
          <w:rFonts w:ascii="Arial" w:hAnsi="Arial"/>
        </w:rPr>
        <w:t>anban</w:t>
      </w:r>
      <w:proofErr w:type="spellEnd"/>
      <w:r w:rsidR="005E6CFA">
        <w:rPr>
          <w:rFonts w:ascii="Arial" w:hAnsi="Arial"/>
        </w:rPr>
        <w:t xml:space="preserve"> </w:t>
      </w:r>
      <w:r w:rsidR="00F850C1">
        <w:rPr>
          <w:rFonts w:ascii="Arial" w:hAnsi="Arial"/>
        </w:rPr>
        <w:t>Agile teams</w:t>
      </w:r>
    </w:p>
    <w:p w:rsidR="00C23C8F" w:rsidRPr="00781516" w:rsidRDefault="00C23C8F" w:rsidP="003A1C48">
      <w:pPr>
        <w:pStyle w:val="Heading3"/>
        <w:tabs>
          <w:tab w:val="right" w:leader="dot" w:pos="9360"/>
        </w:tabs>
        <w:spacing w:before="80"/>
        <w:rPr>
          <w:b/>
        </w:rPr>
      </w:pPr>
      <w:r w:rsidRPr="00781516">
        <w:rPr>
          <w:b/>
        </w:rPr>
        <w:t xml:space="preserve">Texas </w:t>
      </w:r>
      <w:r w:rsidR="00FA5C45">
        <w:rPr>
          <w:b/>
        </w:rPr>
        <w:t>Windstorm Insurance Association</w:t>
      </w:r>
      <w:r w:rsidR="00FA5C45">
        <w:rPr>
          <w:b/>
        </w:rPr>
        <w:tab/>
      </w:r>
      <w:r w:rsidRPr="00781516">
        <w:rPr>
          <w:b/>
        </w:rPr>
        <w:t>Jan-</w:t>
      </w:r>
      <w:r w:rsidR="009879B9">
        <w:rPr>
          <w:b/>
        </w:rPr>
        <w:t>20</w:t>
      </w:r>
      <w:r w:rsidRPr="00781516">
        <w:rPr>
          <w:b/>
        </w:rPr>
        <w:t xml:space="preserve">08 to </w:t>
      </w:r>
      <w:r w:rsidR="00BE74B2" w:rsidRPr="00781516">
        <w:rPr>
          <w:b/>
        </w:rPr>
        <w:t>Mar-</w:t>
      </w:r>
      <w:r w:rsidR="009879B9">
        <w:rPr>
          <w:b/>
        </w:rPr>
        <w:t>20</w:t>
      </w:r>
      <w:r w:rsidR="00BC3EBF" w:rsidRPr="00781516">
        <w:rPr>
          <w:b/>
        </w:rPr>
        <w:t>10</w:t>
      </w:r>
    </w:p>
    <w:p w:rsidR="00C23C8F" w:rsidRDefault="00CA2AA4" w:rsidP="00D21051">
      <w:pPr>
        <w:pStyle w:val="JobTitles"/>
        <w:tabs>
          <w:tab w:val="right" w:pos="9360"/>
        </w:tabs>
        <w:spacing w:before="60"/>
      </w:pPr>
      <w:r>
        <w:t>Senior QA Analyst</w:t>
      </w:r>
      <w:r w:rsidR="00C23C8F">
        <w:t xml:space="preserve"> (</w:t>
      </w:r>
      <w:r w:rsidR="00D606A0">
        <w:t xml:space="preserve">for </w:t>
      </w:r>
      <w:r w:rsidR="0083777A">
        <w:t>P&amp;C policy, billing, and c</w:t>
      </w:r>
      <w:r w:rsidR="00BE74B2">
        <w:t xml:space="preserve">laims </w:t>
      </w:r>
      <w:r w:rsidR="006578F0">
        <w:t xml:space="preserve">insurance </w:t>
      </w:r>
      <w:r w:rsidR="00BE74B2">
        <w:t>systems)</w:t>
      </w:r>
      <w:r w:rsidR="00FA5C45">
        <w:tab/>
      </w:r>
      <w:r w:rsidR="00BB5F31">
        <w:t>Jan</w:t>
      </w:r>
      <w:r w:rsidR="00C23C8F">
        <w:t>-0</w:t>
      </w:r>
      <w:r w:rsidR="00BB5F31">
        <w:t>8</w:t>
      </w:r>
      <w:r w:rsidR="00C23C8F">
        <w:t xml:space="preserve"> to </w:t>
      </w:r>
      <w:r w:rsidR="00460E04">
        <w:t>Mar-2010</w:t>
      </w:r>
    </w:p>
    <w:p w:rsidR="00EE46B4" w:rsidRDefault="005067B8" w:rsidP="00C23C8F">
      <w:pPr>
        <w:pStyle w:val="BodyText"/>
        <w:numPr>
          <w:ilvl w:val="0"/>
          <w:numId w:val="4"/>
        </w:numPr>
        <w:ind w:left="720" w:hanging="360"/>
        <w:rPr>
          <w:rFonts w:ascii="Arial" w:hAnsi="Arial"/>
        </w:rPr>
      </w:pPr>
      <w:r w:rsidRPr="00CA2AA4">
        <w:rPr>
          <w:rFonts w:ascii="Arial" w:hAnsi="Arial"/>
        </w:rPr>
        <w:t>Created test plans</w:t>
      </w:r>
      <w:r>
        <w:rPr>
          <w:rFonts w:ascii="Arial" w:hAnsi="Arial"/>
        </w:rPr>
        <w:t xml:space="preserve"> for </w:t>
      </w:r>
      <w:proofErr w:type="spellStart"/>
      <w:r w:rsidR="00EE280C">
        <w:rPr>
          <w:rFonts w:ascii="Arial" w:hAnsi="Arial"/>
        </w:rPr>
        <w:t>Guidewire</w:t>
      </w:r>
      <w:proofErr w:type="spellEnd"/>
      <w:r w:rsidR="005E6CFA">
        <w:rPr>
          <w:rFonts w:ascii="Arial" w:hAnsi="Arial"/>
        </w:rPr>
        <w:t xml:space="preserve"> </w:t>
      </w:r>
      <w:r w:rsidR="00EE280C">
        <w:rPr>
          <w:rFonts w:ascii="Arial" w:hAnsi="Arial"/>
        </w:rPr>
        <w:t>Billing</w:t>
      </w:r>
      <w:r w:rsidR="005E6CFA">
        <w:rPr>
          <w:rFonts w:ascii="Arial" w:hAnsi="Arial"/>
        </w:rPr>
        <w:t xml:space="preserve"> </w:t>
      </w:r>
      <w:r w:rsidR="00EE280C">
        <w:rPr>
          <w:rFonts w:ascii="Arial" w:hAnsi="Arial"/>
        </w:rPr>
        <w:t>Center</w:t>
      </w:r>
      <w:r>
        <w:rPr>
          <w:rFonts w:ascii="Arial" w:hAnsi="Arial"/>
        </w:rPr>
        <w:t xml:space="preserve">, </w:t>
      </w:r>
      <w:r w:rsidRPr="00CA2AA4">
        <w:rPr>
          <w:rFonts w:ascii="Arial" w:hAnsi="Arial"/>
        </w:rPr>
        <w:t>J2EE/.NET and Delphi applications</w:t>
      </w:r>
      <w:r w:rsidR="00EE280C">
        <w:rPr>
          <w:rFonts w:ascii="Arial" w:hAnsi="Arial"/>
        </w:rPr>
        <w:t xml:space="preserve"> </w:t>
      </w:r>
    </w:p>
    <w:p w:rsidR="00F25C11" w:rsidRDefault="00F25C11" w:rsidP="00C23C8F">
      <w:pPr>
        <w:pStyle w:val="BodyText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 xml:space="preserve">Verified </w:t>
      </w:r>
      <w:r w:rsidR="007613CB">
        <w:rPr>
          <w:rFonts w:ascii="Arial" w:hAnsi="Arial"/>
        </w:rPr>
        <w:t xml:space="preserve">content </w:t>
      </w:r>
      <w:r>
        <w:rPr>
          <w:rFonts w:ascii="Arial" w:hAnsi="Arial"/>
        </w:rPr>
        <w:t>of XML</w:t>
      </w:r>
      <w:r w:rsidR="0098227C">
        <w:rPr>
          <w:rFonts w:ascii="Arial" w:hAnsi="Arial"/>
        </w:rPr>
        <w:t>/SOAP</w:t>
      </w:r>
      <w:r>
        <w:rPr>
          <w:rFonts w:ascii="Arial" w:hAnsi="Arial"/>
        </w:rPr>
        <w:t xml:space="preserve"> messages </w:t>
      </w:r>
      <w:r w:rsidR="009879B9">
        <w:rPr>
          <w:rFonts w:ascii="Arial" w:hAnsi="Arial"/>
        </w:rPr>
        <w:t xml:space="preserve">(WSDLs) </w:t>
      </w:r>
      <w:r>
        <w:rPr>
          <w:rFonts w:ascii="Arial" w:hAnsi="Arial"/>
        </w:rPr>
        <w:t xml:space="preserve">passed </w:t>
      </w:r>
      <w:r w:rsidR="002401B4">
        <w:rPr>
          <w:rFonts w:ascii="Arial" w:hAnsi="Arial"/>
        </w:rPr>
        <w:t xml:space="preserve">by the Enterprise Service Bus </w:t>
      </w:r>
    </w:p>
    <w:p w:rsidR="00CA2AA4" w:rsidRDefault="004606BB" w:rsidP="00C23C8F">
      <w:pPr>
        <w:pStyle w:val="BodyText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Routinely c</w:t>
      </w:r>
      <w:r w:rsidR="00CA2AA4">
        <w:rPr>
          <w:rFonts w:ascii="Arial" w:hAnsi="Arial"/>
        </w:rPr>
        <w:t xml:space="preserve">reated </w:t>
      </w:r>
      <w:r w:rsidR="00CA2AA4" w:rsidRPr="00CA2AA4">
        <w:rPr>
          <w:rFonts w:ascii="Arial" w:hAnsi="Arial"/>
        </w:rPr>
        <w:t xml:space="preserve">T-SQL </w:t>
      </w:r>
      <w:r w:rsidR="00012822">
        <w:rPr>
          <w:rFonts w:ascii="Arial" w:hAnsi="Arial"/>
        </w:rPr>
        <w:t>queries</w:t>
      </w:r>
      <w:r w:rsidR="005C3840">
        <w:rPr>
          <w:rFonts w:ascii="Arial" w:hAnsi="Arial"/>
        </w:rPr>
        <w:t xml:space="preserve"> </w:t>
      </w:r>
      <w:r w:rsidR="00CA2AA4" w:rsidRPr="00CA2AA4">
        <w:rPr>
          <w:rFonts w:ascii="Arial" w:hAnsi="Arial"/>
        </w:rPr>
        <w:t>to</w:t>
      </w:r>
      <w:r>
        <w:rPr>
          <w:rFonts w:ascii="Arial" w:hAnsi="Arial"/>
        </w:rPr>
        <w:t xml:space="preserve"> verify </w:t>
      </w:r>
      <w:r w:rsidR="00CA2AA4">
        <w:rPr>
          <w:rFonts w:ascii="Arial" w:hAnsi="Arial"/>
        </w:rPr>
        <w:t>and manipulate test data</w:t>
      </w:r>
    </w:p>
    <w:p w:rsidR="00CA2AA4" w:rsidRDefault="00B13B5D" w:rsidP="00C23C8F">
      <w:pPr>
        <w:pStyle w:val="BodyText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 xml:space="preserve">Routinely </w:t>
      </w:r>
      <w:r w:rsidR="00CA2AA4" w:rsidRPr="00CA2AA4">
        <w:rPr>
          <w:rFonts w:ascii="Arial" w:hAnsi="Arial"/>
        </w:rPr>
        <w:t>deployed softwa</w:t>
      </w:r>
      <w:r w:rsidR="00CA2AA4">
        <w:rPr>
          <w:rFonts w:ascii="Arial" w:hAnsi="Arial"/>
        </w:rPr>
        <w:t xml:space="preserve">re releases </w:t>
      </w:r>
      <w:r w:rsidR="005067B8">
        <w:rPr>
          <w:rFonts w:ascii="Arial" w:hAnsi="Arial"/>
        </w:rPr>
        <w:t xml:space="preserve">to QA environments </w:t>
      </w:r>
      <w:r w:rsidR="00CA2AA4">
        <w:rPr>
          <w:rFonts w:ascii="Arial" w:hAnsi="Arial"/>
        </w:rPr>
        <w:t>using ANT and NANT</w:t>
      </w:r>
    </w:p>
    <w:p w:rsidR="006D7A29" w:rsidRDefault="002C246E" w:rsidP="00C23C8F">
      <w:pPr>
        <w:pStyle w:val="BodyText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Restored databases and maintained and r</w:t>
      </w:r>
      <w:r w:rsidR="004852CF">
        <w:rPr>
          <w:rFonts w:ascii="Arial" w:hAnsi="Arial"/>
        </w:rPr>
        <w:t>an SQL build environment prep scripts</w:t>
      </w:r>
    </w:p>
    <w:p w:rsidR="00C23C8F" w:rsidRDefault="00CA2AA4" w:rsidP="00C23C8F">
      <w:pPr>
        <w:pStyle w:val="BodyText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M</w:t>
      </w:r>
      <w:r w:rsidRPr="00CA2AA4">
        <w:rPr>
          <w:rFonts w:ascii="Arial" w:hAnsi="Arial"/>
        </w:rPr>
        <w:t xml:space="preserve">odified and ran </w:t>
      </w:r>
      <w:proofErr w:type="spellStart"/>
      <w:r w:rsidRPr="00CA2AA4">
        <w:rPr>
          <w:rFonts w:ascii="Arial" w:hAnsi="Arial"/>
        </w:rPr>
        <w:t>Watir</w:t>
      </w:r>
      <w:proofErr w:type="spellEnd"/>
      <w:r w:rsidRPr="00CA2AA4">
        <w:rPr>
          <w:rFonts w:ascii="Arial" w:hAnsi="Arial"/>
        </w:rPr>
        <w:t xml:space="preserve">/Ruby scripts to test </w:t>
      </w:r>
      <w:r>
        <w:rPr>
          <w:rFonts w:ascii="Arial" w:hAnsi="Arial"/>
        </w:rPr>
        <w:t>applications and load test data</w:t>
      </w:r>
    </w:p>
    <w:p w:rsidR="004852CF" w:rsidRDefault="004852CF" w:rsidP="004852CF">
      <w:pPr>
        <w:pStyle w:val="BodyText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 xml:space="preserve">Tested applications </w:t>
      </w:r>
      <w:r w:rsidRPr="00CA2AA4">
        <w:rPr>
          <w:rFonts w:ascii="Arial" w:hAnsi="Arial"/>
        </w:rPr>
        <w:t>using traditional and exp</w:t>
      </w:r>
      <w:r>
        <w:rPr>
          <w:rFonts w:ascii="Arial" w:hAnsi="Arial"/>
        </w:rPr>
        <w:t>loratory testing methodologies</w:t>
      </w:r>
    </w:p>
    <w:p w:rsidR="00D33CE5" w:rsidRDefault="00FA5C45" w:rsidP="003A1C48">
      <w:pPr>
        <w:pStyle w:val="Heading3"/>
        <w:tabs>
          <w:tab w:val="right" w:leader="dot" w:pos="9360"/>
        </w:tabs>
        <w:spacing w:before="80"/>
        <w:rPr>
          <w:b/>
        </w:rPr>
      </w:pPr>
      <w:r>
        <w:rPr>
          <w:b/>
        </w:rPr>
        <w:t>Software Engineering Services</w:t>
      </w:r>
      <w:r>
        <w:rPr>
          <w:b/>
        </w:rPr>
        <w:tab/>
      </w:r>
      <w:r w:rsidR="00D33CE5">
        <w:rPr>
          <w:b/>
        </w:rPr>
        <w:t>April</w:t>
      </w:r>
      <w:r w:rsidR="00847A0D">
        <w:rPr>
          <w:b/>
        </w:rPr>
        <w:t>-</w:t>
      </w:r>
      <w:r w:rsidR="009879B9">
        <w:rPr>
          <w:b/>
        </w:rPr>
        <w:t>20</w:t>
      </w:r>
      <w:r w:rsidR="00D33CE5">
        <w:rPr>
          <w:b/>
        </w:rPr>
        <w:t xml:space="preserve">07 to </w:t>
      </w:r>
      <w:r w:rsidR="00C23C8F">
        <w:rPr>
          <w:b/>
        </w:rPr>
        <w:t>Jan-</w:t>
      </w:r>
      <w:r w:rsidR="009879B9">
        <w:rPr>
          <w:b/>
        </w:rPr>
        <w:t>20</w:t>
      </w:r>
      <w:r w:rsidR="00C23C8F">
        <w:rPr>
          <w:b/>
        </w:rPr>
        <w:t>08</w:t>
      </w:r>
    </w:p>
    <w:p w:rsidR="00D33CE5" w:rsidRDefault="00D33CE5" w:rsidP="00D21051">
      <w:pPr>
        <w:pStyle w:val="JobTitles"/>
        <w:tabs>
          <w:tab w:val="right" w:pos="9360"/>
        </w:tabs>
        <w:spacing w:before="60"/>
      </w:pPr>
      <w:r>
        <w:t xml:space="preserve">IV&amp;V </w:t>
      </w:r>
      <w:r w:rsidR="00EE446C">
        <w:t>Technical</w:t>
      </w:r>
      <w:r>
        <w:t xml:space="preserve"> Analyst </w:t>
      </w:r>
      <w:r w:rsidR="00FA5C45">
        <w:t xml:space="preserve">– Texas Medicaid Program </w:t>
      </w:r>
      <w:r w:rsidR="00FA5C45">
        <w:tab/>
      </w:r>
      <w:r>
        <w:t xml:space="preserve">April-07 to </w:t>
      </w:r>
      <w:r w:rsidR="00BB5F31">
        <w:t>Jan-08</w:t>
      </w:r>
    </w:p>
    <w:p w:rsidR="00891164" w:rsidRDefault="006B7287" w:rsidP="00D33CE5">
      <w:pPr>
        <w:pStyle w:val="BodyText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 xml:space="preserve">Performed IV&amp;V reviews </w:t>
      </w:r>
      <w:r w:rsidR="00A24C83">
        <w:rPr>
          <w:rFonts w:ascii="Arial" w:hAnsi="Arial"/>
        </w:rPr>
        <w:t xml:space="preserve">on </w:t>
      </w:r>
      <w:r w:rsidR="00CC12E3">
        <w:rPr>
          <w:rFonts w:ascii="Arial" w:hAnsi="Arial"/>
        </w:rPr>
        <w:t>project work products</w:t>
      </w:r>
      <w:r w:rsidR="00CB5452">
        <w:rPr>
          <w:rFonts w:ascii="Arial" w:hAnsi="Arial"/>
        </w:rPr>
        <w:t xml:space="preserve"> and presented fi</w:t>
      </w:r>
      <w:r w:rsidR="00740F0B">
        <w:rPr>
          <w:rFonts w:ascii="Arial" w:hAnsi="Arial"/>
        </w:rPr>
        <w:t>ndings to the State</w:t>
      </w:r>
    </w:p>
    <w:p w:rsidR="00621923" w:rsidRDefault="00943CEC" w:rsidP="003A1C48">
      <w:pPr>
        <w:pStyle w:val="Heading3"/>
        <w:tabs>
          <w:tab w:val="right" w:leader="dot" w:pos="9360"/>
        </w:tabs>
        <w:spacing w:before="80"/>
        <w:rPr>
          <w:b/>
        </w:rPr>
      </w:pPr>
      <w:r>
        <w:rPr>
          <w:b/>
        </w:rPr>
        <w:t>Computer Science Corporation</w:t>
      </w:r>
      <w:r>
        <w:rPr>
          <w:b/>
        </w:rPr>
        <w:tab/>
      </w:r>
      <w:r w:rsidR="00621923">
        <w:rPr>
          <w:b/>
        </w:rPr>
        <w:t>May-</w:t>
      </w:r>
      <w:r w:rsidR="009879B9">
        <w:rPr>
          <w:b/>
        </w:rPr>
        <w:t>19</w:t>
      </w:r>
      <w:r w:rsidR="00621923">
        <w:rPr>
          <w:b/>
        </w:rPr>
        <w:t xml:space="preserve">97 to </w:t>
      </w:r>
      <w:r w:rsidR="00D33CE5">
        <w:rPr>
          <w:b/>
        </w:rPr>
        <w:t>April</w:t>
      </w:r>
      <w:r w:rsidR="00847A0D">
        <w:rPr>
          <w:b/>
        </w:rPr>
        <w:t>-</w:t>
      </w:r>
      <w:r w:rsidR="009879B9">
        <w:rPr>
          <w:b/>
        </w:rPr>
        <w:t>20</w:t>
      </w:r>
      <w:r w:rsidR="00D33CE5">
        <w:rPr>
          <w:b/>
        </w:rPr>
        <w:t>07</w:t>
      </w:r>
    </w:p>
    <w:p w:rsidR="00621923" w:rsidRDefault="00C42B1E" w:rsidP="00D21051">
      <w:pPr>
        <w:pStyle w:val="JobTitles"/>
        <w:tabs>
          <w:tab w:val="right" w:pos="9360"/>
        </w:tabs>
        <w:spacing w:before="60"/>
      </w:pPr>
      <w:r>
        <w:t xml:space="preserve">Senior Business/QA Analyst </w:t>
      </w:r>
      <w:r w:rsidR="00621923">
        <w:t>(</w:t>
      </w:r>
      <w:r w:rsidR="009B2F8A">
        <w:t>for Various P&amp;C and Life Insurance Admin Systems</w:t>
      </w:r>
      <w:r w:rsidR="00FA5C45">
        <w:t xml:space="preserve">) </w:t>
      </w:r>
      <w:r w:rsidR="00FA5C45">
        <w:tab/>
      </w:r>
      <w:r w:rsidR="00BC2367">
        <w:t xml:space="preserve">May-97 </w:t>
      </w:r>
      <w:r w:rsidR="00621923">
        <w:t xml:space="preserve">to </w:t>
      </w:r>
      <w:r w:rsidR="00EE446C">
        <w:t>Apr 07</w:t>
      </w:r>
    </w:p>
    <w:p w:rsidR="00621923" w:rsidRDefault="00621923">
      <w:pPr>
        <w:pStyle w:val="BodyText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Gathered</w:t>
      </w:r>
      <w:r w:rsidR="00C81F22">
        <w:rPr>
          <w:rFonts w:ascii="Arial" w:hAnsi="Arial"/>
        </w:rPr>
        <w:t xml:space="preserve"> and </w:t>
      </w:r>
      <w:r w:rsidR="00704FB0">
        <w:rPr>
          <w:rFonts w:ascii="Arial" w:hAnsi="Arial"/>
        </w:rPr>
        <w:t xml:space="preserve">documented </w:t>
      </w:r>
      <w:r>
        <w:rPr>
          <w:rFonts w:ascii="Arial" w:hAnsi="Arial"/>
        </w:rPr>
        <w:t>business requirements</w:t>
      </w:r>
    </w:p>
    <w:p w:rsidR="00621923" w:rsidRDefault="00621923">
      <w:pPr>
        <w:pStyle w:val="BodyText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 xml:space="preserve">Created </w:t>
      </w:r>
      <w:r w:rsidR="00704FB0">
        <w:rPr>
          <w:rFonts w:ascii="Arial" w:hAnsi="Arial"/>
        </w:rPr>
        <w:t>SQL q</w:t>
      </w:r>
      <w:r>
        <w:rPr>
          <w:rFonts w:ascii="Arial" w:hAnsi="Arial"/>
        </w:rPr>
        <w:t xml:space="preserve">ueries </w:t>
      </w:r>
      <w:r w:rsidR="00704FB0">
        <w:rPr>
          <w:rFonts w:ascii="Arial" w:hAnsi="Arial"/>
        </w:rPr>
        <w:t>to identify</w:t>
      </w:r>
      <w:r>
        <w:rPr>
          <w:rFonts w:ascii="Arial" w:hAnsi="Arial"/>
        </w:rPr>
        <w:t xml:space="preserve"> mismatch</w:t>
      </w:r>
      <w:r w:rsidR="00704FB0">
        <w:rPr>
          <w:rFonts w:ascii="Arial" w:hAnsi="Arial"/>
        </w:rPr>
        <w:t>es between legacy and conversion data</w:t>
      </w:r>
    </w:p>
    <w:p w:rsidR="00621923" w:rsidRDefault="00621923">
      <w:pPr>
        <w:pStyle w:val="BodyText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Developed</w:t>
      </w:r>
      <w:r w:rsidR="002B3830">
        <w:rPr>
          <w:rFonts w:ascii="Arial" w:hAnsi="Arial"/>
        </w:rPr>
        <w:t>/executed</w:t>
      </w:r>
      <w:r>
        <w:rPr>
          <w:rFonts w:ascii="Arial" w:hAnsi="Arial"/>
        </w:rPr>
        <w:t xml:space="preserve"> functional, integration, </w:t>
      </w:r>
      <w:r w:rsidR="00B67CDA">
        <w:rPr>
          <w:rFonts w:ascii="Arial" w:hAnsi="Arial"/>
        </w:rPr>
        <w:t xml:space="preserve">system, </w:t>
      </w:r>
      <w:r>
        <w:rPr>
          <w:rFonts w:ascii="Arial" w:hAnsi="Arial"/>
        </w:rPr>
        <w:t>regression and conversion test plans</w:t>
      </w:r>
    </w:p>
    <w:p w:rsidR="00BC2367" w:rsidRDefault="00C57286">
      <w:pPr>
        <w:pStyle w:val="BodyText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 xml:space="preserve">Automated the loading of test data with </w:t>
      </w:r>
      <w:proofErr w:type="spellStart"/>
      <w:r w:rsidR="00BC2367">
        <w:rPr>
          <w:rFonts w:ascii="Arial" w:hAnsi="Arial"/>
        </w:rPr>
        <w:t>WinRunner</w:t>
      </w:r>
      <w:proofErr w:type="spellEnd"/>
      <w:r>
        <w:rPr>
          <w:rFonts w:ascii="Arial" w:hAnsi="Arial"/>
        </w:rPr>
        <w:t xml:space="preserve"> and S</w:t>
      </w:r>
      <w:r w:rsidR="00BC2367">
        <w:rPr>
          <w:rFonts w:ascii="Arial" w:hAnsi="Arial"/>
        </w:rPr>
        <w:t>QA Robot</w:t>
      </w:r>
      <w:r>
        <w:rPr>
          <w:rFonts w:ascii="Arial" w:hAnsi="Arial"/>
        </w:rPr>
        <w:t xml:space="preserve"> scripts</w:t>
      </w:r>
    </w:p>
    <w:p w:rsidR="00A42751" w:rsidRDefault="00A42751">
      <w:pPr>
        <w:pStyle w:val="BodyText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Tested and ran batch commands on Unix and Windows systems</w:t>
      </w:r>
    </w:p>
    <w:p w:rsidR="00621923" w:rsidRDefault="002730B5">
      <w:pPr>
        <w:pStyle w:val="BodyText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Created Excel macros (VBA) to help with analysis of</w:t>
      </w:r>
      <w:r w:rsidR="00621923">
        <w:rPr>
          <w:rFonts w:ascii="Arial" w:hAnsi="Arial"/>
        </w:rPr>
        <w:t xml:space="preserve"> conversion data</w:t>
      </w:r>
    </w:p>
    <w:p w:rsidR="007254DE" w:rsidRPr="00C81F22" w:rsidRDefault="002730B5" w:rsidP="00C81F22">
      <w:pPr>
        <w:pStyle w:val="BodyText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 xml:space="preserve">Created training packets and </w:t>
      </w:r>
      <w:r w:rsidR="007254DE">
        <w:rPr>
          <w:rFonts w:ascii="Arial" w:hAnsi="Arial"/>
        </w:rPr>
        <w:t>led training on Payables/Receivables sub-system</w:t>
      </w:r>
    </w:p>
    <w:p w:rsidR="00CB431A" w:rsidRPr="007254DE" w:rsidRDefault="002730B5" w:rsidP="007254DE">
      <w:pPr>
        <w:pStyle w:val="BodyText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Tested Java Beans components using an in-house developed test harness</w:t>
      </w:r>
    </w:p>
    <w:p w:rsidR="00621923" w:rsidRDefault="00621923" w:rsidP="003A1C48">
      <w:pPr>
        <w:pStyle w:val="Heading3"/>
        <w:tabs>
          <w:tab w:val="right" w:leader="dot" w:pos="9360"/>
        </w:tabs>
        <w:spacing w:before="80"/>
        <w:rPr>
          <w:b/>
        </w:rPr>
      </w:pPr>
      <w:r>
        <w:rPr>
          <w:b/>
        </w:rPr>
        <w:t>Electronic Data System</w:t>
      </w:r>
      <w:r w:rsidR="00253FAB">
        <w:rPr>
          <w:b/>
        </w:rPr>
        <w:t>s (NHIC/Texas Medica</w:t>
      </w:r>
      <w:r w:rsidR="00943CEC">
        <w:rPr>
          <w:b/>
        </w:rPr>
        <w:t>id Program)</w:t>
      </w:r>
      <w:r w:rsidR="00943CEC">
        <w:rPr>
          <w:b/>
        </w:rPr>
        <w:tab/>
      </w:r>
      <w:r w:rsidR="00253FAB">
        <w:rPr>
          <w:b/>
        </w:rPr>
        <w:t>Aug-</w:t>
      </w:r>
      <w:r w:rsidR="009879B9">
        <w:rPr>
          <w:b/>
        </w:rPr>
        <w:t>19</w:t>
      </w:r>
      <w:r w:rsidR="00253FAB">
        <w:rPr>
          <w:b/>
        </w:rPr>
        <w:t>90 to May-</w:t>
      </w:r>
      <w:r w:rsidR="009879B9">
        <w:rPr>
          <w:b/>
        </w:rPr>
        <w:t>19</w:t>
      </w:r>
      <w:r w:rsidR="00253FAB">
        <w:rPr>
          <w:b/>
        </w:rPr>
        <w:t>97</w:t>
      </w:r>
    </w:p>
    <w:p w:rsidR="00621923" w:rsidRDefault="00621923" w:rsidP="00D21051">
      <w:pPr>
        <w:pStyle w:val="JobTitles"/>
        <w:tabs>
          <w:tab w:val="right" w:pos="9360"/>
        </w:tabs>
        <w:spacing w:before="60"/>
      </w:pPr>
      <w:r>
        <w:t>Surveillance</w:t>
      </w:r>
      <w:r w:rsidR="005E6CFA">
        <w:t xml:space="preserve"> </w:t>
      </w:r>
      <w:r w:rsidR="00C42B1E">
        <w:t>&amp;</w:t>
      </w:r>
      <w:r w:rsidR="005E6CFA">
        <w:t xml:space="preserve"> </w:t>
      </w:r>
      <w:r>
        <w:t>Utilization Review Bus</w:t>
      </w:r>
      <w:r w:rsidR="00FA5C45">
        <w:t xml:space="preserve">iness Analyst </w:t>
      </w:r>
      <w:r w:rsidR="00FA5C45">
        <w:tab/>
      </w:r>
      <w:r w:rsidR="00253FAB">
        <w:t>Oct-95 to May-97</w:t>
      </w:r>
    </w:p>
    <w:p w:rsidR="00621923" w:rsidRDefault="00AD1A42">
      <w:pPr>
        <w:numPr>
          <w:ilvl w:val="0"/>
          <w:numId w:val="6"/>
        </w:numPr>
        <w:ind w:left="720" w:hanging="360"/>
        <w:jc w:val="both"/>
        <w:rPr>
          <w:rFonts w:ascii="Arial" w:hAnsi="Arial"/>
        </w:rPr>
      </w:pPr>
      <w:r>
        <w:rPr>
          <w:rFonts w:ascii="Arial" w:hAnsi="Arial"/>
        </w:rPr>
        <w:t>M</w:t>
      </w:r>
      <w:r w:rsidRPr="00AD1A42">
        <w:rPr>
          <w:rFonts w:ascii="Arial" w:hAnsi="Arial"/>
        </w:rPr>
        <w:t xml:space="preserve">aintained/updated TSO input files used to </w:t>
      </w:r>
      <w:r>
        <w:rPr>
          <w:rFonts w:ascii="Arial" w:hAnsi="Arial"/>
        </w:rPr>
        <w:t>generate</w:t>
      </w:r>
      <w:r w:rsidRPr="00AD1A42">
        <w:rPr>
          <w:rFonts w:ascii="Arial" w:hAnsi="Arial"/>
        </w:rPr>
        <w:t xml:space="preserve"> quarterly statistical reports</w:t>
      </w:r>
    </w:p>
    <w:p w:rsidR="00621923" w:rsidRDefault="00621923">
      <w:pPr>
        <w:numPr>
          <w:ilvl w:val="0"/>
          <w:numId w:val="6"/>
        </w:numPr>
        <w:ind w:left="720" w:hanging="360"/>
        <w:jc w:val="both"/>
        <w:rPr>
          <w:rFonts w:ascii="Arial" w:hAnsi="Arial"/>
        </w:rPr>
      </w:pPr>
      <w:r>
        <w:rPr>
          <w:rFonts w:ascii="Arial" w:hAnsi="Arial"/>
        </w:rPr>
        <w:t>Automated monthly departmental report with Excel macros using VBA</w:t>
      </w:r>
    </w:p>
    <w:p w:rsidR="00621923" w:rsidRDefault="00621923">
      <w:pPr>
        <w:numPr>
          <w:ilvl w:val="0"/>
          <w:numId w:val="6"/>
        </w:numPr>
        <w:ind w:left="720" w:hanging="360"/>
        <w:jc w:val="both"/>
        <w:rPr>
          <w:rFonts w:ascii="Arial" w:hAnsi="Arial"/>
        </w:rPr>
      </w:pPr>
      <w:r>
        <w:rPr>
          <w:rFonts w:ascii="Arial" w:hAnsi="Arial"/>
        </w:rPr>
        <w:t>Coordinated the Managed Care implementation for the SUR unit</w:t>
      </w:r>
    </w:p>
    <w:p w:rsidR="00621923" w:rsidRDefault="00621923">
      <w:pPr>
        <w:pStyle w:val="BodyText"/>
        <w:numPr>
          <w:ilvl w:val="0"/>
          <w:numId w:val="4"/>
        </w:numPr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Defined specs for an MS Access application used to update parameter files</w:t>
      </w:r>
    </w:p>
    <w:p w:rsidR="00916295" w:rsidRPr="00916295" w:rsidRDefault="00916295" w:rsidP="00916295">
      <w:pPr>
        <w:pStyle w:val="ListParagraph"/>
        <w:numPr>
          <w:ilvl w:val="0"/>
          <w:numId w:val="4"/>
        </w:numPr>
        <w:rPr>
          <w:rFonts w:ascii="Arial" w:hAnsi="Arial"/>
        </w:rPr>
        <w:sectPr w:rsidR="00916295" w:rsidRPr="00916295" w:rsidSect="005F0ED8">
          <w:headerReference w:type="default" r:id="rId8"/>
          <w:footerReference w:type="default" r:id="rId9"/>
          <w:footnotePr>
            <w:pos w:val="beneathText"/>
          </w:footnotePr>
          <w:pgSz w:w="12240" w:h="15840" w:code="1"/>
          <w:pgMar w:top="1440" w:right="1440" w:bottom="864" w:left="1440" w:header="864" w:footer="720" w:gutter="0"/>
          <w:cols w:space="720"/>
          <w:docGrid w:linePitch="360"/>
        </w:sectPr>
      </w:pPr>
    </w:p>
    <w:p w:rsidR="00916295" w:rsidRDefault="00916295" w:rsidP="00916295">
      <w:pPr>
        <w:pStyle w:val="Heading3"/>
        <w:numPr>
          <w:ilvl w:val="0"/>
          <w:numId w:val="0"/>
        </w:numPr>
        <w:tabs>
          <w:tab w:val="right" w:leader="dot" w:pos="9360"/>
        </w:tabs>
        <w:spacing w:before="120"/>
        <w:rPr>
          <w:b/>
        </w:rPr>
      </w:pPr>
      <w:r>
        <w:rPr>
          <w:b/>
        </w:rPr>
        <w:lastRenderedPageBreak/>
        <w:t>EDS (NHIC/Texas Medicaid Program)</w:t>
      </w:r>
      <w:r>
        <w:rPr>
          <w:b/>
        </w:rPr>
        <w:tab/>
        <w:t>(cont.) Aug-1990 to May-1997</w:t>
      </w:r>
    </w:p>
    <w:p w:rsidR="00621923" w:rsidRDefault="00253FAB" w:rsidP="00D21051">
      <w:pPr>
        <w:pStyle w:val="JobTitles"/>
        <w:tabs>
          <w:tab w:val="right" w:pos="9360"/>
        </w:tabs>
      </w:pPr>
      <w:r>
        <w:t>Me</w:t>
      </w:r>
      <w:r w:rsidR="00FA5C45">
        <w:t>dicaid Audit Financial Analyst</w:t>
      </w:r>
      <w:r w:rsidR="00FA5C45">
        <w:tab/>
      </w:r>
      <w:r>
        <w:t>Aug-95 to Oct-95</w:t>
      </w:r>
    </w:p>
    <w:p w:rsidR="00621923" w:rsidRDefault="00621923">
      <w:pPr>
        <w:numPr>
          <w:ilvl w:val="0"/>
          <w:numId w:val="5"/>
        </w:numPr>
        <w:ind w:left="720" w:hanging="360"/>
        <w:jc w:val="both"/>
        <w:rPr>
          <w:rFonts w:ascii="Arial" w:hAnsi="Arial"/>
        </w:rPr>
      </w:pPr>
      <w:r>
        <w:rPr>
          <w:rFonts w:ascii="Arial" w:hAnsi="Arial"/>
        </w:rPr>
        <w:t>Gathered and defined requirements for the Private Duty Nursing Reimbursement Project</w:t>
      </w:r>
    </w:p>
    <w:p w:rsidR="00621923" w:rsidRDefault="00621923">
      <w:pPr>
        <w:numPr>
          <w:ilvl w:val="0"/>
          <w:numId w:val="5"/>
        </w:numPr>
        <w:ind w:left="720" w:hanging="360"/>
        <w:jc w:val="both"/>
        <w:rPr>
          <w:rFonts w:ascii="Arial" w:hAnsi="Arial"/>
        </w:rPr>
      </w:pPr>
      <w:r>
        <w:rPr>
          <w:rFonts w:ascii="Arial" w:hAnsi="Arial"/>
        </w:rPr>
        <w:t>Trained team members on Medicaid pricing methodologies</w:t>
      </w:r>
    </w:p>
    <w:p w:rsidR="00621923" w:rsidRDefault="00621923">
      <w:pPr>
        <w:pStyle w:val="BodyText"/>
        <w:numPr>
          <w:ilvl w:val="0"/>
          <w:numId w:val="4"/>
        </w:numPr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Automated departmental processes using MS Excel macros</w:t>
      </w:r>
    </w:p>
    <w:p w:rsidR="00621923" w:rsidRDefault="00621923" w:rsidP="00D21051">
      <w:pPr>
        <w:pStyle w:val="JobTitles"/>
        <w:tabs>
          <w:tab w:val="right" w:pos="9360"/>
        </w:tabs>
      </w:pPr>
      <w:r>
        <w:t>Medic</w:t>
      </w:r>
      <w:r w:rsidR="00FA5C45">
        <w:t xml:space="preserve">aid Pricing Analyst </w:t>
      </w:r>
      <w:r w:rsidR="00FA5C45">
        <w:tab/>
      </w:r>
      <w:r w:rsidR="00253FAB">
        <w:t>Aug-94 to Aug-95</w:t>
      </w:r>
    </w:p>
    <w:p w:rsidR="00621923" w:rsidRDefault="00621923">
      <w:pPr>
        <w:numPr>
          <w:ilvl w:val="0"/>
          <w:numId w:val="7"/>
        </w:numPr>
        <w:ind w:left="720" w:hanging="360"/>
        <w:jc w:val="both"/>
        <w:rPr>
          <w:rFonts w:ascii="Arial" w:hAnsi="Arial"/>
        </w:rPr>
      </w:pPr>
      <w:r>
        <w:rPr>
          <w:rFonts w:ascii="Arial" w:hAnsi="Arial"/>
        </w:rPr>
        <w:t>Researched Medicaid pricing and policy issues</w:t>
      </w:r>
    </w:p>
    <w:p w:rsidR="00621923" w:rsidRDefault="00621923">
      <w:pPr>
        <w:numPr>
          <w:ilvl w:val="0"/>
          <w:numId w:val="7"/>
        </w:numPr>
        <w:ind w:left="720" w:hanging="360"/>
        <w:jc w:val="both"/>
        <w:rPr>
          <w:rFonts w:ascii="Arial" w:hAnsi="Arial"/>
        </w:rPr>
      </w:pPr>
      <w:r>
        <w:rPr>
          <w:rFonts w:ascii="Arial" w:hAnsi="Arial"/>
        </w:rPr>
        <w:t>Routinely defined specs for analysis reports</w:t>
      </w:r>
    </w:p>
    <w:p w:rsidR="00621923" w:rsidRDefault="00621923">
      <w:pPr>
        <w:numPr>
          <w:ilvl w:val="0"/>
          <w:numId w:val="7"/>
        </w:numPr>
        <w:ind w:left="720" w:hanging="360"/>
        <w:jc w:val="both"/>
        <w:rPr>
          <w:rFonts w:ascii="Arial" w:hAnsi="Arial"/>
        </w:rPr>
      </w:pPr>
      <w:r>
        <w:rPr>
          <w:rFonts w:ascii="Arial" w:hAnsi="Arial"/>
        </w:rPr>
        <w:t>Modified existing SAS programs to extract data for analysis</w:t>
      </w:r>
    </w:p>
    <w:p w:rsidR="00621923" w:rsidRDefault="00621923">
      <w:pPr>
        <w:pStyle w:val="BodyText"/>
        <w:numPr>
          <w:ilvl w:val="0"/>
          <w:numId w:val="4"/>
        </w:numPr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Assisted in all levels of the annual Medicaid Procedure Code </w:t>
      </w:r>
      <w:r w:rsidR="00FC5A6B">
        <w:rPr>
          <w:rFonts w:ascii="Arial" w:hAnsi="Arial" w:cs="Arial"/>
        </w:rPr>
        <w:t xml:space="preserve">and Pricing </w:t>
      </w:r>
      <w:r>
        <w:rPr>
          <w:rFonts w:ascii="Arial" w:hAnsi="Arial" w:cs="Arial"/>
        </w:rPr>
        <w:t>implementation</w:t>
      </w:r>
    </w:p>
    <w:p w:rsidR="00621923" w:rsidRDefault="00C766A4" w:rsidP="00D21051">
      <w:pPr>
        <w:pStyle w:val="JobTitles"/>
        <w:tabs>
          <w:tab w:val="right" w:pos="9360"/>
        </w:tabs>
        <w:spacing w:before="60"/>
      </w:pPr>
      <w:r>
        <w:t>Medicaid Subrogation Analyst</w:t>
      </w:r>
      <w:r>
        <w:tab/>
      </w:r>
      <w:r w:rsidR="00DA16DB">
        <w:t>May-94 to Aug-94</w:t>
      </w:r>
    </w:p>
    <w:p w:rsidR="00621923" w:rsidRDefault="00621923">
      <w:pPr>
        <w:numPr>
          <w:ilvl w:val="0"/>
          <w:numId w:val="8"/>
        </w:numPr>
        <w:ind w:left="720" w:hanging="360"/>
        <w:jc w:val="both"/>
        <w:rPr>
          <w:rFonts w:ascii="Arial" w:hAnsi="Arial"/>
        </w:rPr>
      </w:pPr>
      <w:r>
        <w:rPr>
          <w:rFonts w:ascii="Arial" w:hAnsi="Arial"/>
        </w:rPr>
        <w:t>Served Notice of Subrogation and initiated recoveries from liability insurance sources</w:t>
      </w:r>
    </w:p>
    <w:p w:rsidR="00621923" w:rsidRDefault="00621923">
      <w:pPr>
        <w:pStyle w:val="BodyText"/>
        <w:numPr>
          <w:ilvl w:val="0"/>
          <w:numId w:val="4"/>
        </w:numPr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Negotiated subrogation amounts when settlements did not cover liens</w:t>
      </w:r>
    </w:p>
    <w:p w:rsidR="00621923" w:rsidRDefault="00DA16DB" w:rsidP="00C766A4">
      <w:pPr>
        <w:pStyle w:val="JobTitles"/>
        <w:tabs>
          <w:tab w:val="right" w:pos="9360"/>
        </w:tabs>
        <w:spacing w:before="120"/>
      </w:pPr>
      <w:r>
        <w:t xml:space="preserve">Medicaid No Fault Insurance Analyst and </w:t>
      </w:r>
      <w:r w:rsidR="00621923">
        <w:t>Claims Adjudicat</w:t>
      </w:r>
      <w:r w:rsidR="00C766A4">
        <w:t>or</w:t>
      </w:r>
      <w:r w:rsidR="00C766A4">
        <w:tab/>
      </w:r>
      <w:r>
        <w:t>Aug-90 to May-94</w:t>
      </w:r>
    </w:p>
    <w:p w:rsidR="00621923" w:rsidRDefault="00621923">
      <w:pPr>
        <w:numPr>
          <w:ilvl w:val="0"/>
          <w:numId w:val="2"/>
        </w:numPr>
        <w:ind w:left="720" w:hanging="360"/>
        <w:jc w:val="both"/>
        <w:rPr>
          <w:rFonts w:ascii="Arial" w:hAnsi="Arial"/>
        </w:rPr>
      </w:pPr>
      <w:r>
        <w:rPr>
          <w:rFonts w:ascii="Arial" w:hAnsi="Arial"/>
        </w:rPr>
        <w:t>Researched and maintained recipient insurance information in the system</w:t>
      </w:r>
    </w:p>
    <w:p w:rsidR="00621923" w:rsidRDefault="001635E2">
      <w:pPr>
        <w:numPr>
          <w:ilvl w:val="0"/>
          <w:numId w:val="2"/>
        </w:numPr>
        <w:ind w:left="720" w:hanging="360"/>
        <w:jc w:val="both"/>
        <w:rPr>
          <w:rFonts w:ascii="Arial" w:hAnsi="Arial"/>
        </w:rPr>
      </w:pPr>
      <w:r>
        <w:rPr>
          <w:rFonts w:ascii="Arial" w:hAnsi="Arial"/>
        </w:rPr>
        <w:t>Coo</w:t>
      </w:r>
      <w:r w:rsidRPr="001635E2">
        <w:rPr>
          <w:rFonts w:ascii="Arial" w:hAnsi="Arial"/>
        </w:rPr>
        <w:t>rdinate</w:t>
      </w:r>
      <w:r>
        <w:rPr>
          <w:rFonts w:ascii="Arial" w:hAnsi="Arial"/>
        </w:rPr>
        <w:t>d</w:t>
      </w:r>
      <w:r w:rsidRPr="001635E2">
        <w:rPr>
          <w:rFonts w:ascii="Arial" w:hAnsi="Arial"/>
        </w:rPr>
        <w:t xml:space="preserve"> project to revis</w:t>
      </w:r>
      <w:r>
        <w:rPr>
          <w:rFonts w:ascii="Arial" w:hAnsi="Arial"/>
        </w:rPr>
        <w:t>e department operations manuals</w:t>
      </w:r>
    </w:p>
    <w:p w:rsidR="00621923" w:rsidRDefault="00621923" w:rsidP="003E0922">
      <w:pPr>
        <w:numPr>
          <w:ilvl w:val="0"/>
          <w:numId w:val="2"/>
        </w:numPr>
        <w:ind w:left="720" w:right="-270" w:hanging="360"/>
        <w:jc w:val="both"/>
        <w:rPr>
          <w:rFonts w:ascii="Arial" w:hAnsi="Arial"/>
        </w:rPr>
      </w:pPr>
      <w:r>
        <w:rPr>
          <w:rFonts w:ascii="Arial" w:hAnsi="Arial"/>
        </w:rPr>
        <w:t>Wrote adoption agency reimbursement guidelines for the Medicaid Provider Procedures Manual</w:t>
      </w:r>
    </w:p>
    <w:p w:rsidR="00621923" w:rsidRDefault="00621923">
      <w:pPr>
        <w:pStyle w:val="BodyText"/>
        <w:numPr>
          <w:ilvl w:val="0"/>
          <w:numId w:val="4"/>
        </w:numPr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Was designated account contact for the TPR unit and gave department overview presentations</w:t>
      </w:r>
    </w:p>
    <w:p w:rsidR="00621923" w:rsidRDefault="00943CEC" w:rsidP="00FA5C45">
      <w:pPr>
        <w:pStyle w:val="Heading3"/>
        <w:tabs>
          <w:tab w:val="right" w:leader="dot" w:pos="9360"/>
        </w:tabs>
        <w:spacing w:before="120"/>
        <w:rPr>
          <w:b/>
        </w:rPr>
      </w:pPr>
      <w:r>
        <w:rPr>
          <w:b/>
        </w:rPr>
        <w:t>The House of Tutors</w:t>
      </w:r>
      <w:r>
        <w:rPr>
          <w:b/>
        </w:rPr>
        <w:tab/>
      </w:r>
      <w:r w:rsidR="000E4FE8">
        <w:rPr>
          <w:b/>
        </w:rPr>
        <w:t>May-</w:t>
      </w:r>
      <w:r w:rsidR="009879B9">
        <w:rPr>
          <w:b/>
        </w:rPr>
        <w:t>19</w:t>
      </w:r>
      <w:r w:rsidR="000E4FE8">
        <w:rPr>
          <w:b/>
        </w:rPr>
        <w:t>88 to May-</w:t>
      </w:r>
      <w:r w:rsidR="009879B9">
        <w:rPr>
          <w:b/>
        </w:rPr>
        <w:t>19</w:t>
      </w:r>
      <w:r w:rsidR="000E4FE8">
        <w:rPr>
          <w:b/>
        </w:rPr>
        <w:t>94</w:t>
      </w:r>
    </w:p>
    <w:p w:rsidR="00621923" w:rsidRDefault="00C766A4" w:rsidP="00D21051">
      <w:pPr>
        <w:pStyle w:val="JobTitles"/>
        <w:tabs>
          <w:tab w:val="right" w:pos="9360"/>
        </w:tabs>
        <w:spacing w:before="60"/>
      </w:pPr>
      <w:r>
        <w:t>Tutor</w:t>
      </w:r>
      <w:r>
        <w:tab/>
      </w:r>
      <w:r w:rsidR="00DA16DB">
        <w:t>May-88 to May-94</w:t>
      </w:r>
    </w:p>
    <w:p w:rsidR="00621923" w:rsidRDefault="00621923">
      <w:pPr>
        <w:numPr>
          <w:ilvl w:val="0"/>
          <w:numId w:val="3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Tutored university students in Spanish and Italian</w:t>
      </w:r>
    </w:p>
    <w:p w:rsidR="00621923" w:rsidRDefault="00621923" w:rsidP="00EE5032">
      <w:pPr>
        <w:pStyle w:val="Heading2"/>
        <w:shd w:val="clear" w:color="auto" w:fill="D9D9D9"/>
        <w:spacing w:before="360"/>
      </w:pPr>
      <w:r>
        <w:t>Projects:</w:t>
      </w:r>
    </w:p>
    <w:p w:rsidR="00A55684" w:rsidRDefault="00A55684" w:rsidP="006047E5">
      <w:pPr>
        <w:numPr>
          <w:ilvl w:val="0"/>
          <w:numId w:val="1"/>
        </w:numPr>
        <w:tabs>
          <w:tab w:val="right" w:leader="dot" w:pos="9360"/>
        </w:tabs>
        <w:spacing w:before="120"/>
        <w:ind w:left="360" w:hanging="360"/>
        <w:rPr>
          <w:rFonts w:ascii="Arial" w:hAnsi="Arial"/>
        </w:rPr>
      </w:pPr>
      <w:r>
        <w:rPr>
          <w:rFonts w:ascii="Arial" w:hAnsi="Arial"/>
        </w:rPr>
        <w:t>Medicare</w:t>
      </w:r>
      <w:r w:rsidR="008B357D">
        <w:rPr>
          <w:rFonts w:ascii="Arial" w:hAnsi="Arial"/>
        </w:rPr>
        <w:t>/Medicaid</w:t>
      </w:r>
      <w:r w:rsidR="005D65CB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Hipaa</w:t>
      </w:r>
      <w:proofErr w:type="spellEnd"/>
      <w:r>
        <w:rPr>
          <w:rFonts w:ascii="Arial" w:hAnsi="Arial"/>
        </w:rPr>
        <w:t xml:space="preserve"> 5010 </w:t>
      </w:r>
      <w:r w:rsidR="00CD0837">
        <w:rPr>
          <w:rFonts w:ascii="Arial" w:hAnsi="Arial"/>
        </w:rPr>
        <w:t>Electronic Billing</w:t>
      </w:r>
      <w:r w:rsidR="00522A92">
        <w:rPr>
          <w:rFonts w:ascii="Arial" w:hAnsi="Arial"/>
        </w:rPr>
        <w:t xml:space="preserve"> Code</w:t>
      </w:r>
      <w:r w:rsidR="00CD0837">
        <w:rPr>
          <w:rFonts w:ascii="Arial" w:hAnsi="Arial"/>
        </w:rPr>
        <w:t xml:space="preserve">/EDI </w:t>
      </w:r>
      <w:r w:rsidR="00B52E4F">
        <w:rPr>
          <w:rFonts w:ascii="Arial" w:hAnsi="Arial"/>
        </w:rPr>
        <w:t>Upgrade</w:t>
      </w:r>
      <w:r w:rsidR="006047E5">
        <w:rPr>
          <w:rFonts w:ascii="Arial" w:hAnsi="Arial"/>
        </w:rPr>
        <w:tab/>
      </w:r>
      <w:r w:rsidR="00CD0837">
        <w:rPr>
          <w:rFonts w:ascii="Arial" w:hAnsi="Arial"/>
        </w:rPr>
        <w:t>Nov</w:t>
      </w:r>
      <w:r>
        <w:rPr>
          <w:rFonts w:ascii="Arial" w:hAnsi="Arial"/>
        </w:rPr>
        <w:t>-201</w:t>
      </w:r>
      <w:r w:rsidR="00CD0837">
        <w:rPr>
          <w:rFonts w:ascii="Arial" w:hAnsi="Arial"/>
        </w:rPr>
        <w:t>1</w:t>
      </w:r>
    </w:p>
    <w:p w:rsidR="00B7538F" w:rsidRPr="00B7538F" w:rsidRDefault="00B7538F" w:rsidP="00C766A4">
      <w:pPr>
        <w:numPr>
          <w:ilvl w:val="0"/>
          <w:numId w:val="1"/>
        </w:numPr>
        <w:tabs>
          <w:tab w:val="right" w:leader="dot" w:pos="9360"/>
        </w:tabs>
        <w:ind w:left="360" w:hanging="360"/>
        <w:rPr>
          <w:rFonts w:ascii="Arial" w:hAnsi="Arial"/>
        </w:rPr>
      </w:pPr>
      <w:proofErr w:type="spellStart"/>
      <w:r>
        <w:rPr>
          <w:rFonts w:ascii="Arial" w:hAnsi="Arial"/>
        </w:rPr>
        <w:t>Kinnser</w:t>
      </w:r>
      <w:proofErr w:type="spellEnd"/>
      <w:r>
        <w:rPr>
          <w:rFonts w:ascii="Arial" w:hAnsi="Arial"/>
        </w:rPr>
        <w:t xml:space="preserve"> Physical &amp; Occupational Therapy forms upgrade</w:t>
      </w:r>
      <w:r w:rsidR="00D03882">
        <w:rPr>
          <w:rFonts w:ascii="Arial" w:hAnsi="Arial"/>
        </w:rPr>
        <w:tab/>
      </w:r>
      <w:r w:rsidR="00D15D14">
        <w:rPr>
          <w:rFonts w:ascii="Arial" w:hAnsi="Arial"/>
        </w:rPr>
        <w:t>Jan-11</w:t>
      </w:r>
    </w:p>
    <w:p w:rsidR="00B7538F" w:rsidRDefault="00B7538F" w:rsidP="00C766A4">
      <w:pPr>
        <w:numPr>
          <w:ilvl w:val="0"/>
          <w:numId w:val="1"/>
        </w:numPr>
        <w:tabs>
          <w:tab w:val="right" w:leader="dot" w:pos="9360"/>
        </w:tabs>
        <w:ind w:left="360" w:hanging="360"/>
        <w:rPr>
          <w:rFonts w:ascii="Arial" w:hAnsi="Arial"/>
        </w:rPr>
      </w:pPr>
      <w:r>
        <w:rPr>
          <w:rFonts w:ascii="Arial" w:hAnsi="Arial"/>
        </w:rPr>
        <w:t>Texas Windstorm D</w:t>
      </w:r>
      <w:r w:rsidR="00D03882">
        <w:rPr>
          <w:rFonts w:ascii="Arial" w:hAnsi="Arial"/>
        </w:rPr>
        <w:t>ata Warehouse Testing</w:t>
      </w:r>
      <w:r w:rsidR="00D03882">
        <w:rPr>
          <w:rFonts w:ascii="Arial" w:hAnsi="Arial"/>
        </w:rPr>
        <w:tab/>
      </w:r>
      <w:r w:rsidR="00D15D14">
        <w:rPr>
          <w:rFonts w:ascii="Arial" w:hAnsi="Arial"/>
        </w:rPr>
        <w:t>Mar-10</w:t>
      </w:r>
    </w:p>
    <w:p w:rsidR="00003071" w:rsidRDefault="00003071" w:rsidP="00C766A4">
      <w:pPr>
        <w:numPr>
          <w:ilvl w:val="0"/>
          <w:numId w:val="1"/>
        </w:numPr>
        <w:tabs>
          <w:tab w:val="right" w:leader="dot" w:pos="9360"/>
        </w:tabs>
        <w:ind w:left="360" w:hanging="360"/>
        <w:rPr>
          <w:rFonts w:ascii="Arial" w:hAnsi="Arial"/>
        </w:rPr>
      </w:pPr>
      <w:r>
        <w:rPr>
          <w:rFonts w:ascii="Arial" w:hAnsi="Arial"/>
        </w:rPr>
        <w:t>Te</w:t>
      </w:r>
      <w:r w:rsidR="00D03882">
        <w:rPr>
          <w:rFonts w:ascii="Arial" w:hAnsi="Arial"/>
        </w:rPr>
        <w:t xml:space="preserve">xas Windstorm </w:t>
      </w:r>
      <w:proofErr w:type="spellStart"/>
      <w:r w:rsidR="00D03882" w:rsidRPr="001A7A55">
        <w:rPr>
          <w:rFonts w:ascii="Arial" w:hAnsi="Arial"/>
        </w:rPr>
        <w:t>Guidewire</w:t>
      </w:r>
      <w:proofErr w:type="spellEnd"/>
      <w:r w:rsidR="005D65CB" w:rsidRPr="001A7A55">
        <w:rPr>
          <w:rFonts w:ascii="Arial" w:hAnsi="Arial"/>
        </w:rPr>
        <w:t xml:space="preserve"> </w:t>
      </w:r>
      <w:proofErr w:type="spellStart"/>
      <w:r w:rsidR="00D03882" w:rsidRPr="001A7A55">
        <w:rPr>
          <w:rFonts w:ascii="Arial" w:hAnsi="Arial"/>
        </w:rPr>
        <w:t>Billing</w:t>
      </w:r>
      <w:r w:rsidRPr="001A7A55">
        <w:rPr>
          <w:rFonts w:ascii="Arial" w:hAnsi="Arial"/>
        </w:rPr>
        <w:t>Center</w:t>
      </w:r>
      <w:proofErr w:type="spellEnd"/>
      <w:r>
        <w:rPr>
          <w:rFonts w:ascii="Arial" w:hAnsi="Arial"/>
        </w:rPr>
        <w:t xml:space="preserve"> Implementation </w:t>
      </w:r>
      <w:r w:rsidR="00674285">
        <w:rPr>
          <w:rFonts w:ascii="Arial" w:hAnsi="Arial"/>
        </w:rPr>
        <w:t>(</w:t>
      </w:r>
      <w:r w:rsidR="001A7A55">
        <w:rPr>
          <w:rFonts w:ascii="Arial" w:hAnsi="Arial"/>
        </w:rPr>
        <w:t>application</w:t>
      </w:r>
      <w:r w:rsidR="00674285">
        <w:rPr>
          <w:rFonts w:ascii="Arial" w:hAnsi="Arial"/>
        </w:rPr>
        <w:t xml:space="preserve"> </w:t>
      </w:r>
      <w:r w:rsidR="00D03882">
        <w:rPr>
          <w:rFonts w:ascii="Arial" w:hAnsi="Arial"/>
        </w:rPr>
        <w:t>testing)</w:t>
      </w:r>
      <w:r w:rsidR="00D03882">
        <w:rPr>
          <w:rFonts w:ascii="Arial" w:hAnsi="Arial"/>
        </w:rPr>
        <w:tab/>
      </w:r>
      <w:r w:rsidR="00D15D14">
        <w:rPr>
          <w:rFonts w:ascii="Arial" w:hAnsi="Arial"/>
        </w:rPr>
        <w:t>Oct-09</w:t>
      </w:r>
    </w:p>
    <w:p w:rsidR="00003071" w:rsidRDefault="00003071" w:rsidP="00C766A4">
      <w:pPr>
        <w:numPr>
          <w:ilvl w:val="0"/>
          <w:numId w:val="1"/>
        </w:numPr>
        <w:tabs>
          <w:tab w:val="right" w:leader="dot" w:pos="9360"/>
        </w:tabs>
        <w:ind w:left="360" w:hanging="360"/>
        <w:rPr>
          <w:rFonts w:ascii="Arial" w:hAnsi="Arial"/>
        </w:rPr>
      </w:pPr>
      <w:proofErr w:type="spellStart"/>
      <w:r>
        <w:rPr>
          <w:rFonts w:ascii="Arial" w:hAnsi="Arial"/>
        </w:rPr>
        <w:t>FutureFirst</w:t>
      </w:r>
      <w:proofErr w:type="spellEnd"/>
      <w:r>
        <w:rPr>
          <w:rFonts w:ascii="Arial" w:hAnsi="Arial"/>
        </w:rPr>
        <w:t xml:space="preserve"> – Initial Premium Processing Redesign (gathered business requiremen</w:t>
      </w:r>
      <w:r w:rsidR="00D03882">
        <w:rPr>
          <w:rFonts w:ascii="Arial" w:hAnsi="Arial"/>
        </w:rPr>
        <w:t>ts)</w:t>
      </w:r>
      <w:r w:rsidR="00D03882">
        <w:rPr>
          <w:rFonts w:ascii="Arial" w:hAnsi="Arial"/>
        </w:rPr>
        <w:tab/>
      </w:r>
      <w:r>
        <w:rPr>
          <w:rFonts w:ascii="Arial" w:hAnsi="Arial"/>
        </w:rPr>
        <w:t>Feb</w:t>
      </w:r>
      <w:r w:rsidR="000C7E95">
        <w:rPr>
          <w:rFonts w:ascii="Arial" w:hAnsi="Arial"/>
        </w:rPr>
        <w:t>-</w:t>
      </w:r>
      <w:r w:rsidR="00D03882">
        <w:rPr>
          <w:rFonts w:ascii="Arial" w:hAnsi="Arial"/>
        </w:rPr>
        <w:t>05</w:t>
      </w:r>
    </w:p>
    <w:p w:rsidR="00003071" w:rsidRPr="002E12CC" w:rsidRDefault="00003071" w:rsidP="00C766A4">
      <w:pPr>
        <w:numPr>
          <w:ilvl w:val="0"/>
          <w:numId w:val="1"/>
        </w:numPr>
        <w:tabs>
          <w:tab w:val="right" w:leader="dot" w:pos="9360"/>
        </w:tabs>
        <w:ind w:left="360" w:hanging="360"/>
        <w:rPr>
          <w:rFonts w:ascii="Arial" w:hAnsi="Arial"/>
        </w:rPr>
      </w:pPr>
      <w:proofErr w:type="spellStart"/>
      <w:r>
        <w:rPr>
          <w:rFonts w:ascii="Arial" w:hAnsi="Arial"/>
        </w:rPr>
        <w:t>FutureFirst</w:t>
      </w:r>
      <w:proofErr w:type="spellEnd"/>
      <w:r>
        <w:rPr>
          <w:rFonts w:ascii="Arial" w:hAnsi="Arial"/>
        </w:rPr>
        <w:t xml:space="preserve"> Report Requeste</w:t>
      </w:r>
      <w:r w:rsidRPr="002E12CC">
        <w:rPr>
          <w:rFonts w:ascii="Arial" w:hAnsi="Arial"/>
        </w:rPr>
        <w:t>r enhancements (creat</w:t>
      </w:r>
      <w:r w:rsidR="00D03882">
        <w:rPr>
          <w:rFonts w:ascii="Arial" w:hAnsi="Arial"/>
        </w:rPr>
        <w:t>ed user guide &amp; trained users)</w:t>
      </w:r>
      <w:r w:rsidR="00D03882">
        <w:rPr>
          <w:rFonts w:ascii="Arial" w:hAnsi="Arial"/>
        </w:rPr>
        <w:tab/>
      </w:r>
      <w:r w:rsidRPr="002E12CC">
        <w:rPr>
          <w:rFonts w:ascii="Arial" w:hAnsi="Arial"/>
        </w:rPr>
        <w:t>Oct</w:t>
      </w:r>
      <w:r w:rsidR="000C7E95">
        <w:rPr>
          <w:rFonts w:ascii="Arial" w:hAnsi="Arial"/>
        </w:rPr>
        <w:t>-</w:t>
      </w:r>
      <w:r w:rsidR="00D03882">
        <w:rPr>
          <w:rFonts w:ascii="Arial" w:hAnsi="Arial"/>
        </w:rPr>
        <w:t>04</w:t>
      </w:r>
    </w:p>
    <w:p w:rsidR="00003071" w:rsidRDefault="00003071" w:rsidP="00C766A4">
      <w:pPr>
        <w:numPr>
          <w:ilvl w:val="0"/>
          <w:numId w:val="1"/>
        </w:numPr>
        <w:tabs>
          <w:tab w:val="right" w:leader="dot" w:pos="9360"/>
        </w:tabs>
        <w:ind w:left="360" w:hanging="360"/>
        <w:rPr>
          <w:rFonts w:ascii="Arial" w:hAnsi="Arial"/>
        </w:rPr>
      </w:pPr>
      <w:r>
        <w:rPr>
          <w:rFonts w:ascii="Arial" w:hAnsi="Arial"/>
        </w:rPr>
        <w:t xml:space="preserve">New China Life </w:t>
      </w:r>
      <w:r w:rsidR="00C766A4">
        <w:rPr>
          <w:rFonts w:ascii="Arial" w:hAnsi="Arial"/>
        </w:rPr>
        <w:t xml:space="preserve">2 million policy </w:t>
      </w:r>
      <w:proofErr w:type="spellStart"/>
      <w:r>
        <w:rPr>
          <w:rFonts w:ascii="Arial" w:hAnsi="Arial"/>
        </w:rPr>
        <w:t>FutureFirst</w:t>
      </w:r>
      <w:proofErr w:type="spellEnd"/>
      <w:r>
        <w:rPr>
          <w:rFonts w:ascii="Arial" w:hAnsi="Arial"/>
        </w:rPr>
        <w:t xml:space="preserve"> Im</w:t>
      </w:r>
      <w:r w:rsidR="00C766A4">
        <w:rPr>
          <w:rFonts w:ascii="Arial" w:hAnsi="Arial"/>
        </w:rPr>
        <w:t>plementation (Beijing) (requirements gathering</w:t>
      </w:r>
      <w:r w:rsidR="00D03882">
        <w:rPr>
          <w:rFonts w:ascii="Arial" w:hAnsi="Arial"/>
        </w:rPr>
        <w:t>)</w:t>
      </w:r>
      <w:r w:rsidR="00D03882">
        <w:rPr>
          <w:rFonts w:ascii="Arial" w:hAnsi="Arial"/>
        </w:rPr>
        <w:tab/>
      </w:r>
      <w:r w:rsidR="000C7E95">
        <w:rPr>
          <w:rFonts w:ascii="Arial" w:hAnsi="Arial"/>
        </w:rPr>
        <w:t>Aug-</w:t>
      </w:r>
      <w:r w:rsidR="00D03882">
        <w:rPr>
          <w:rFonts w:ascii="Arial" w:hAnsi="Arial"/>
        </w:rPr>
        <w:t>04</w:t>
      </w:r>
    </w:p>
    <w:p w:rsidR="00003071" w:rsidRPr="00D03882" w:rsidRDefault="00003071" w:rsidP="00C766A4">
      <w:pPr>
        <w:numPr>
          <w:ilvl w:val="0"/>
          <w:numId w:val="1"/>
        </w:numPr>
        <w:tabs>
          <w:tab w:val="right" w:leader="dot" w:pos="9360"/>
        </w:tabs>
        <w:ind w:left="360" w:hanging="360"/>
        <w:rPr>
          <w:rFonts w:ascii="Arial" w:hAnsi="Arial"/>
        </w:rPr>
      </w:pPr>
      <w:proofErr w:type="spellStart"/>
      <w:r w:rsidRPr="00D03882">
        <w:rPr>
          <w:rFonts w:ascii="Arial" w:hAnsi="Arial"/>
        </w:rPr>
        <w:t>Aegon</w:t>
      </w:r>
      <w:proofErr w:type="spellEnd"/>
      <w:r w:rsidRPr="00D03882">
        <w:rPr>
          <w:rFonts w:ascii="Arial" w:hAnsi="Arial"/>
        </w:rPr>
        <w:t xml:space="preserve"> Life70 to </w:t>
      </w:r>
      <w:proofErr w:type="spellStart"/>
      <w:r w:rsidRPr="00D03882">
        <w:rPr>
          <w:rFonts w:ascii="Arial" w:hAnsi="Arial"/>
        </w:rPr>
        <w:t>FutureFirst</w:t>
      </w:r>
      <w:proofErr w:type="spellEnd"/>
      <w:r w:rsidRPr="00D03882">
        <w:rPr>
          <w:rFonts w:ascii="Arial" w:hAnsi="Arial"/>
        </w:rPr>
        <w:t xml:space="preserve"> Conversion (2.5 million </w:t>
      </w:r>
      <w:r w:rsidR="0030148D" w:rsidRPr="00D03882">
        <w:rPr>
          <w:rFonts w:ascii="Arial" w:hAnsi="Arial"/>
        </w:rPr>
        <w:t xml:space="preserve">active </w:t>
      </w:r>
      <w:r w:rsidRPr="00D03882">
        <w:rPr>
          <w:rFonts w:ascii="Arial" w:hAnsi="Arial"/>
        </w:rPr>
        <w:t>policies)</w:t>
      </w:r>
      <w:bookmarkStart w:id="0" w:name="_GoBack"/>
      <w:bookmarkEnd w:id="0"/>
      <w:r w:rsidR="00C766A4">
        <w:rPr>
          <w:rFonts w:ascii="Arial" w:hAnsi="Arial"/>
        </w:rPr>
        <w:t>(received bonus)</w:t>
      </w:r>
      <w:r w:rsidR="00C766A4">
        <w:rPr>
          <w:rFonts w:ascii="Arial" w:hAnsi="Arial"/>
        </w:rPr>
        <w:tab/>
        <w:t>Jul-03</w:t>
      </w:r>
    </w:p>
    <w:p w:rsidR="00003071" w:rsidRDefault="00003071" w:rsidP="00C766A4">
      <w:pPr>
        <w:numPr>
          <w:ilvl w:val="0"/>
          <w:numId w:val="1"/>
        </w:numPr>
        <w:tabs>
          <w:tab w:val="right" w:leader="dot" w:pos="9360"/>
        </w:tabs>
        <w:ind w:left="360" w:hanging="360"/>
        <w:rPr>
          <w:rFonts w:ascii="Arial" w:hAnsi="Arial"/>
        </w:rPr>
      </w:pPr>
      <w:proofErr w:type="spellStart"/>
      <w:r>
        <w:rPr>
          <w:rFonts w:ascii="Arial" w:hAnsi="Arial"/>
        </w:rPr>
        <w:t>NYLife</w:t>
      </w:r>
      <w:proofErr w:type="spellEnd"/>
      <w:r>
        <w:rPr>
          <w:rFonts w:ascii="Arial" w:hAnsi="Arial"/>
        </w:rPr>
        <w:t xml:space="preserve"> Long Term Care </w:t>
      </w:r>
      <w:proofErr w:type="spellStart"/>
      <w:r>
        <w:rPr>
          <w:rFonts w:ascii="Arial" w:hAnsi="Arial"/>
        </w:rPr>
        <w:t>FutureFirst</w:t>
      </w:r>
      <w:proofErr w:type="spellEnd"/>
      <w:r>
        <w:rPr>
          <w:rFonts w:ascii="Arial" w:hAnsi="Arial"/>
        </w:rPr>
        <w:t xml:space="preserve"> implementatio</w:t>
      </w:r>
      <w:r w:rsidR="00C766A4">
        <w:rPr>
          <w:rFonts w:ascii="Arial" w:hAnsi="Arial"/>
        </w:rPr>
        <w:t>n (application testing)</w:t>
      </w:r>
      <w:r w:rsidR="00C766A4">
        <w:rPr>
          <w:rFonts w:ascii="Arial" w:hAnsi="Arial"/>
        </w:rPr>
        <w:tab/>
        <w:t>Aug-02</w:t>
      </w:r>
    </w:p>
    <w:p w:rsidR="00003071" w:rsidRDefault="00003071" w:rsidP="00C766A4">
      <w:pPr>
        <w:numPr>
          <w:ilvl w:val="0"/>
          <w:numId w:val="1"/>
        </w:numPr>
        <w:tabs>
          <w:tab w:val="right" w:leader="dot" w:pos="9360"/>
        </w:tabs>
        <w:ind w:left="360" w:hanging="360"/>
        <w:rPr>
          <w:rFonts w:ascii="Arial" w:hAnsi="Arial"/>
        </w:rPr>
      </w:pPr>
      <w:r>
        <w:rPr>
          <w:rFonts w:ascii="Arial" w:hAnsi="Arial"/>
        </w:rPr>
        <w:t>21</w:t>
      </w:r>
      <w:r w:rsidR="00D03882" w:rsidRPr="00C766A4">
        <w:rPr>
          <w:rFonts w:ascii="Arial" w:hAnsi="Arial"/>
        </w:rPr>
        <w:t>st</w:t>
      </w:r>
      <w:r>
        <w:rPr>
          <w:rFonts w:ascii="Arial" w:hAnsi="Arial"/>
        </w:rPr>
        <w:t xml:space="preserve">Century Insurance </w:t>
      </w:r>
      <w:proofErr w:type="spellStart"/>
      <w:r>
        <w:rPr>
          <w:rFonts w:ascii="Arial" w:hAnsi="Arial"/>
        </w:rPr>
        <w:t>Cogen</w:t>
      </w:r>
      <w:proofErr w:type="spellEnd"/>
      <w:r>
        <w:rPr>
          <w:rFonts w:ascii="Arial" w:hAnsi="Arial"/>
        </w:rPr>
        <w:t xml:space="preserve"> implementation (regression</w:t>
      </w:r>
      <w:r w:rsidR="00C766A4">
        <w:rPr>
          <w:rFonts w:ascii="Arial" w:hAnsi="Arial"/>
        </w:rPr>
        <w:t xml:space="preserve"> test plan development)</w:t>
      </w:r>
      <w:r w:rsidR="00C766A4">
        <w:rPr>
          <w:rFonts w:ascii="Arial" w:hAnsi="Arial"/>
        </w:rPr>
        <w:tab/>
        <w:t>Nov-00</w:t>
      </w:r>
    </w:p>
    <w:p w:rsidR="00003071" w:rsidRDefault="00003071" w:rsidP="00C766A4">
      <w:pPr>
        <w:numPr>
          <w:ilvl w:val="0"/>
          <w:numId w:val="1"/>
        </w:numPr>
        <w:tabs>
          <w:tab w:val="right" w:leader="dot" w:pos="9360"/>
        </w:tabs>
        <w:ind w:left="360" w:hanging="360"/>
        <w:rPr>
          <w:rFonts w:ascii="Arial" w:hAnsi="Arial"/>
        </w:rPr>
      </w:pPr>
      <w:proofErr w:type="spellStart"/>
      <w:r>
        <w:rPr>
          <w:rFonts w:ascii="Arial" w:hAnsi="Arial"/>
        </w:rPr>
        <w:t>Cogen</w:t>
      </w:r>
      <w:proofErr w:type="spellEnd"/>
      <w:r>
        <w:rPr>
          <w:rFonts w:ascii="Arial" w:hAnsi="Arial"/>
        </w:rPr>
        <w:t xml:space="preserve"> 4.1 Release (MVS &amp; Unix) (test plan development)(receiv</w:t>
      </w:r>
      <w:r w:rsidR="00C766A4">
        <w:rPr>
          <w:rFonts w:ascii="Arial" w:hAnsi="Arial"/>
        </w:rPr>
        <w:t>ed award)</w:t>
      </w:r>
      <w:r w:rsidR="00C766A4">
        <w:rPr>
          <w:rFonts w:ascii="Arial" w:hAnsi="Arial"/>
        </w:rPr>
        <w:tab/>
        <w:t>May-00</w:t>
      </w:r>
    </w:p>
    <w:p w:rsidR="00003071" w:rsidRDefault="00003071" w:rsidP="00C766A4">
      <w:pPr>
        <w:numPr>
          <w:ilvl w:val="0"/>
          <w:numId w:val="1"/>
        </w:numPr>
        <w:tabs>
          <w:tab w:val="right" w:leader="dot" w:pos="9360"/>
        </w:tabs>
        <w:ind w:left="360" w:hanging="360"/>
        <w:rPr>
          <w:rFonts w:ascii="Arial" w:hAnsi="Arial"/>
        </w:rPr>
      </w:pPr>
      <w:r>
        <w:rPr>
          <w:rFonts w:ascii="Arial" w:hAnsi="Arial"/>
        </w:rPr>
        <w:t xml:space="preserve">Trumbull </w:t>
      </w:r>
      <w:proofErr w:type="spellStart"/>
      <w:r>
        <w:rPr>
          <w:rFonts w:ascii="Arial" w:hAnsi="Arial"/>
        </w:rPr>
        <w:t>Cogen</w:t>
      </w:r>
      <w:proofErr w:type="spellEnd"/>
      <w:r>
        <w:rPr>
          <w:rFonts w:ascii="Arial" w:hAnsi="Arial"/>
        </w:rPr>
        <w:t xml:space="preserve"> Personal Auto &amp; Pay/</w:t>
      </w:r>
      <w:proofErr w:type="spellStart"/>
      <w:r>
        <w:rPr>
          <w:rFonts w:ascii="Arial" w:hAnsi="Arial"/>
        </w:rPr>
        <w:t>Rec</w:t>
      </w:r>
      <w:proofErr w:type="spellEnd"/>
      <w:r>
        <w:rPr>
          <w:rFonts w:ascii="Arial" w:hAnsi="Arial"/>
        </w:rPr>
        <w:t xml:space="preserve"> Implemen</w:t>
      </w:r>
      <w:r w:rsidR="00C766A4">
        <w:rPr>
          <w:rFonts w:ascii="Arial" w:hAnsi="Arial"/>
        </w:rPr>
        <w:t>tation (received bonus)</w:t>
      </w:r>
      <w:r w:rsidR="00C766A4">
        <w:rPr>
          <w:rFonts w:ascii="Arial" w:hAnsi="Arial"/>
        </w:rPr>
        <w:tab/>
        <w:t>Aug-99</w:t>
      </w:r>
    </w:p>
    <w:p w:rsidR="00003071" w:rsidRDefault="00003071" w:rsidP="00C766A4">
      <w:pPr>
        <w:numPr>
          <w:ilvl w:val="0"/>
          <w:numId w:val="1"/>
        </w:numPr>
        <w:tabs>
          <w:tab w:val="right" w:leader="dot" w:pos="9360"/>
        </w:tabs>
        <w:ind w:left="360" w:hanging="360"/>
        <w:rPr>
          <w:rFonts w:ascii="Arial" w:hAnsi="Arial"/>
        </w:rPr>
      </w:pPr>
      <w:proofErr w:type="spellStart"/>
      <w:r>
        <w:rPr>
          <w:rFonts w:ascii="Arial" w:hAnsi="Arial"/>
        </w:rPr>
        <w:t>Arbella</w:t>
      </w:r>
      <w:proofErr w:type="spellEnd"/>
      <w:r>
        <w:rPr>
          <w:rFonts w:ascii="Arial" w:hAnsi="Arial"/>
        </w:rPr>
        <w:t xml:space="preserve"> Mutual Homeowners &amp; Pay/</w:t>
      </w:r>
      <w:proofErr w:type="spellStart"/>
      <w:r>
        <w:rPr>
          <w:rFonts w:ascii="Arial" w:hAnsi="Arial"/>
        </w:rPr>
        <w:t>R</w:t>
      </w:r>
      <w:r w:rsidR="00C766A4">
        <w:rPr>
          <w:rFonts w:ascii="Arial" w:hAnsi="Arial"/>
        </w:rPr>
        <w:t>ec</w:t>
      </w:r>
      <w:proofErr w:type="spellEnd"/>
      <w:r w:rsidR="00C766A4">
        <w:rPr>
          <w:rFonts w:ascii="Arial" w:hAnsi="Arial"/>
        </w:rPr>
        <w:t xml:space="preserve"> </w:t>
      </w:r>
      <w:proofErr w:type="spellStart"/>
      <w:r w:rsidR="00C766A4">
        <w:rPr>
          <w:rFonts w:ascii="Arial" w:hAnsi="Arial"/>
        </w:rPr>
        <w:t>Cogen</w:t>
      </w:r>
      <w:proofErr w:type="spellEnd"/>
      <w:r w:rsidR="00C766A4">
        <w:rPr>
          <w:rFonts w:ascii="Arial" w:hAnsi="Arial"/>
        </w:rPr>
        <w:t xml:space="preserve"> implementation</w:t>
      </w:r>
      <w:r w:rsidR="00C766A4">
        <w:rPr>
          <w:rFonts w:ascii="Arial" w:hAnsi="Arial"/>
        </w:rPr>
        <w:tab/>
        <w:t>Dec-98</w:t>
      </w:r>
    </w:p>
    <w:p w:rsidR="00003071" w:rsidRDefault="00003071" w:rsidP="00C766A4">
      <w:pPr>
        <w:numPr>
          <w:ilvl w:val="0"/>
          <w:numId w:val="1"/>
        </w:numPr>
        <w:tabs>
          <w:tab w:val="right" w:leader="dot" w:pos="9360"/>
        </w:tabs>
        <w:ind w:left="360" w:hanging="360"/>
        <w:rPr>
          <w:rFonts w:ascii="Arial" w:hAnsi="Arial"/>
        </w:rPr>
      </w:pPr>
      <w:r>
        <w:rPr>
          <w:rFonts w:ascii="Arial" w:hAnsi="Arial"/>
        </w:rPr>
        <w:t xml:space="preserve">California State Automobile Associate </w:t>
      </w:r>
      <w:proofErr w:type="spellStart"/>
      <w:r>
        <w:rPr>
          <w:rFonts w:ascii="Arial" w:hAnsi="Arial"/>
        </w:rPr>
        <w:t>Cogen</w:t>
      </w:r>
      <w:proofErr w:type="spellEnd"/>
      <w:r w:rsidR="00C766A4">
        <w:rPr>
          <w:rFonts w:ascii="Arial" w:hAnsi="Arial"/>
        </w:rPr>
        <w:t xml:space="preserve"> Pay/</w:t>
      </w:r>
      <w:proofErr w:type="spellStart"/>
      <w:r w:rsidR="00C766A4">
        <w:rPr>
          <w:rFonts w:ascii="Arial" w:hAnsi="Arial"/>
        </w:rPr>
        <w:t>Rec</w:t>
      </w:r>
      <w:proofErr w:type="spellEnd"/>
      <w:r w:rsidR="00C766A4">
        <w:rPr>
          <w:rFonts w:ascii="Arial" w:hAnsi="Arial"/>
        </w:rPr>
        <w:t xml:space="preserve"> Implementation</w:t>
      </w:r>
      <w:r w:rsidR="00C766A4">
        <w:rPr>
          <w:rFonts w:ascii="Arial" w:hAnsi="Arial"/>
        </w:rPr>
        <w:tab/>
        <w:t>Aug-98</w:t>
      </w:r>
    </w:p>
    <w:p w:rsidR="00003071" w:rsidRDefault="00003071" w:rsidP="00C766A4">
      <w:pPr>
        <w:numPr>
          <w:ilvl w:val="0"/>
          <w:numId w:val="1"/>
        </w:numPr>
        <w:tabs>
          <w:tab w:val="right" w:leader="dot" w:pos="9360"/>
        </w:tabs>
        <w:ind w:left="360" w:hanging="360"/>
        <w:rPr>
          <w:rFonts w:ascii="Arial" w:hAnsi="Arial"/>
        </w:rPr>
      </w:pPr>
      <w:proofErr w:type="spellStart"/>
      <w:r>
        <w:rPr>
          <w:rFonts w:ascii="Arial" w:hAnsi="Arial"/>
        </w:rPr>
        <w:t>Cogen</w:t>
      </w:r>
      <w:proofErr w:type="spellEnd"/>
      <w:r>
        <w:rPr>
          <w:rFonts w:ascii="Arial" w:hAnsi="Arial"/>
        </w:rPr>
        <w:t xml:space="preserve"> 4.0.1 Release (test plan development/t</w:t>
      </w:r>
      <w:r w:rsidR="00C766A4">
        <w:rPr>
          <w:rFonts w:ascii="Arial" w:hAnsi="Arial"/>
        </w:rPr>
        <w:t>esting)(received bonus)</w:t>
      </w:r>
      <w:r w:rsidR="00C766A4">
        <w:rPr>
          <w:rFonts w:ascii="Arial" w:hAnsi="Arial"/>
        </w:rPr>
        <w:tab/>
        <w:t>Jun-98</w:t>
      </w:r>
    </w:p>
    <w:p w:rsidR="00003071" w:rsidRDefault="00003071" w:rsidP="00C766A4">
      <w:pPr>
        <w:numPr>
          <w:ilvl w:val="0"/>
          <w:numId w:val="1"/>
        </w:numPr>
        <w:tabs>
          <w:tab w:val="right" w:leader="dot" w:pos="9360"/>
        </w:tabs>
        <w:ind w:left="360" w:hanging="360"/>
        <w:rPr>
          <w:rFonts w:ascii="Arial" w:hAnsi="Arial"/>
        </w:rPr>
      </w:pPr>
      <w:proofErr w:type="spellStart"/>
      <w:r>
        <w:rPr>
          <w:rFonts w:ascii="Arial" w:hAnsi="Arial"/>
        </w:rPr>
        <w:t>Arbella</w:t>
      </w:r>
      <w:proofErr w:type="spellEnd"/>
      <w:r>
        <w:rPr>
          <w:rFonts w:ascii="Arial" w:hAnsi="Arial"/>
        </w:rPr>
        <w:t xml:space="preserve"> Mutual Commercial Automobile &amp; Pay/</w:t>
      </w:r>
      <w:proofErr w:type="spellStart"/>
      <w:r>
        <w:rPr>
          <w:rFonts w:ascii="Arial" w:hAnsi="Arial"/>
        </w:rPr>
        <w:t>R</w:t>
      </w:r>
      <w:r w:rsidR="00C766A4">
        <w:rPr>
          <w:rFonts w:ascii="Arial" w:hAnsi="Arial"/>
        </w:rPr>
        <w:t>ec</w:t>
      </w:r>
      <w:proofErr w:type="spellEnd"/>
      <w:r w:rsidR="00C766A4">
        <w:rPr>
          <w:rFonts w:ascii="Arial" w:hAnsi="Arial"/>
        </w:rPr>
        <w:t xml:space="preserve"> </w:t>
      </w:r>
      <w:proofErr w:type="spellStart"/>
      <w:r w:rsidR="00C766A4">
        <w:rPr>
          <w:rFonts w:ascii="Arial" w:hAnsi="Arial"/>
        </w:rPr>
        <w:t>Cogen</w:t>
      </w:r>
      <w:proofErr w:type="spellEnd"/>
      <w:r w:rsidR="00C766A4">
        <w:rPr>
          <w:rFonts w:ascii="Arial" w:hAnsi="Arial"/>
        </w:rPr>
        <w:t xml:space="preserve"> Implementation</w:t>
      </w:r>
      <w:r w:rsidR="00C766A4">
        <w:rPr>
          <w:rFonts w:ascii="Arial" w:hAnsi="Arial"/>
        </w:rPr>
        <w:tab/>
        <w:t>Dec-97</w:t>
      </w:r>
    </w:p>
    <w:p w:rsidR="00003071" w:rsidRDefault="00003071" w:rsidP="00C766A4">
      <w:pPr>
        <w:numPr>
          <w:ilvl w:val="0"/>
          <w:numId w:val="1"/>
        </w:numPr>
        <w:tabs>
          <w:tab w:val="right" w:leader="dot" w:pos="9360"/>
        </w:tabs>
        <w:ind w:left="360" w:hanging="360"/>
        <w:rPr>
          <w:rFonts w:ascii="Arial" w:hAnsi="Arial"/>
        </w:rPr>
      </w:pPr>
      <w:r>
        <w:rPr>
          <w:rFonts w:ascii="Arial" w:hAnsi="Arial"/>
        </w:rPr>
        <w:t>SUR department Mana</w:t>
      </w:r>
      <w:r w:rsidR="00C766A4">
        <w:rPr>
          <w:rFonts w:ascii="Arial" w:hAnsi="Arial"/>
        </w:rPr>
        <w:t>ged Care Implementation</w:t>
      </w:r>
      <w:r w:rsidR="00C766A4">
        <w:rPr>
          <w:rFonts w:ascii="Arial" w:hAnsi="Arial"/>
        </w:rPr>
        <w:tab/>
        <w:t>May-97</w:t>
      </w:r>
    </w:p>
    <w:p w:rsidR="00003071" w:rsidRDefault="00003071" w:rsidP="00C766A4">
      <w:pPr>
        <w:numPr>
          <w:ilvl w:val="0"/>
          <w:numId w:val="1"/>
        </w:numPr>
        <w:tabs>
          <w:tab w:val="right" w:leader="dot" w:pos="9360"/>
        </w:tabs>
        <w:ind w:left="360" w:hanging="360"/>
        <w:rPr>
          <w:rFonts w:ascii="Arial" w:hAnsi="Arial"/>
        </w:rPr>
      </w:pPr>
      <w:r>
        <w:rPr>
          <w:rFonts w:ascii="Arial" w:hAnsi="Arial"/>
        </w:rPr>
        <w:t>Automated SUR departmental reports (reduced processing time by 80</w:t>
      </w:r>
      <w:r w:rsidR="00C766A4">
        <w:rPr>
          <w:rFonts w:ascii="Arial" w:hAnsi="Arial"/>
        </w:rPr>
        <w:t>%)</w:t>
      </w:r>
      <w:r w:rsidR="00C766A4">
        <w:rPr>
          <w:rFonts w:ascii="Arial" w:hAnsi="Arial"/>
        </w:rPr>
        <w:tab/>
        <w:t>Jun-96</w:t>
      </w:r>
    </w:p>
    <w:p w:rsidR="00003071" w:rsidRDefault="00003071" w:rsidP="00C766A4">
      <w:pPr>
        <w:numPr>
          <w:ilvl w:val="0"/>
          <w:numId w:val="1"/>
        </w:numPr>
        <w:tabs>
          <w:tab w:val="right" w:leader="dot" w:pos="9360"/>
        </w:tabs>
        <w:ind w:left="360" w:hanging="360"/>
        <w:rPr>
          <w:rFonts w:ascii="Arial" w:hAnsi="Arial"/>
        </w:rPr>
      </w:pPr>
      <w:r>
        <w:rPr>
          <w:rFonts w:ascii="Arial" w:hAnsi="Arial"/>
        </w:rPr>
        <w:t>Private Duty Nursing Reimbursement Project (identified 5 years of i</w:t>
      </w:r>
      <w:r w:rsidR="00C766A4">
        <w:rPr>
          <w:rFonts w:ascii="Arial" w:hAnsi="Arial"/>
        </w:rPr>
        <w:t>ncorrectly paid claims)</w:t>
      </w:r>
      <w:r w:rsidR="00C766A4">
        <w:rPr>
          <w:rFonts w:ascii="Arial" w:hAnsi="Arial"/>
        </w:rPr>
        <w:tab/>
        <w:t>Oct-95</w:t>
      </w:r>
    </w:p>
    <w:p w:rsidR="00003071" w:rsidRDefault="00003071" w:rsidP="00C766A4">
      <w:pPr>
        <w:numPr>
          <w:ilvl w:val="0"/>
          <w:numId w:val="1"/>
        </w:numPr>
        <w:tabs>
          <w:tab w:val="right" w:leader="dot" w:pos="9360"/>
        </w:tabs>
        <w:ind w:left="360" w:hanging="360"/>
        <w:rPr>
          <w:rFonts w:ascii="Arial" w:hAnsi="Arial"/>
        </w:rPr>
      </w:pPr>
      <w:r>
        <w:rPr>
          <w:rFonts w:ascii="Arial" w:hAnsi="Arial"/>
        </w:rPr>
        <w:t>Automated Two Year Focus Studies (savings</w:t>
      </w:r>
      <w:r w:rsidR="00C766A4">
        <w:rPr>
          <w:rFonts w:ascii="Arial" w:hAnsi="Arial"/>
        </w:rPr>
        <w:t xml:space="preserve"> to company $2,000.00)</w:t>
      </w:r>
      <w:r w:rsidR="00C766A4">
        <w:rPr>
          <w:rFonts w:ascii="Arial" w:hAnsi="Arial"/>
        </w:rPr>
        <w:tab/>
        <w:t>Aug-95)</w:t>
      </w:r>
    </w:p>
    <w:p w:rsidR="00003071" w:rsidRDefault="00003071" w:rsidP="00C766A4">
      <w:pPr>
        <w:numPr>
          <w:ilvl w:val="0"/>
          <w:numId w:val="1"/>
        </w:numPr>
        <w:tabs>
          <w:tab w:val="right" w:leader="dot" w:pos="9360"/>
        </w:tabs>
        <w:ind w:left="360" w:hanging="360"/>
        <w:rPr>
          <w:rFonts w:ascii="Arial" w:hAnsi="Arial"/>
        </w:rPr>
      </w:pPr>
      <w:r>
        <w:rPr>
          <w:rFonts w:ascii="Arial" w:hAnsi="Arial"/>
        </w:rPr>
        <w:t>1995 Medicaid Procedure Code Implementation (over 100,000 system trans</w:t>
      </w:r>
      <w:r w:rsidR="00C766A4">
        <w:rPr>
          <w:rFonts w:ascii="Arial" w:hAnsi="Arial"/>
        </w:rPr>
        <w:t>actions applied)</w:t>
      </w:r>
      <w:r w:rsidR="00C766A4">
        <w:rPr>
          <w:rFonts w:ascii="Arial" w:hAnsi="Arial"/>
        </w:rPr>
        <w:tab/>
        <w:t>Jan-95</w:t>
      </w:r>
    </w:p>
    <w:p w:rsidR="00621923" w:rsidRPr="00003071" w:rsidRDefault="00003071" w:rsidP="00C766A4">
      <w:pPr>
        <w:numPr>
          <w:ilvl w:val="0"/>
          <w:numId w:val="1"/>
        </w:numPr>
        <w:tabs>
          <w:tab w:val="right" w:leader="dot" w:pos="9360"/>
        </w:tabs>
        <w:ind w:left="360" w:hanging="360"/>
        <w:rPr>
          <w:rFonts w:ascii="Arial" w:hAnsi="Arial"/>
        </w:rPr>
      </w:pPr>
      <w:r w:rsidRPr="00003071">
        <w:rPr>
          <w:rFonts w:ascii="Arial" w:hAnsi="Arial"/>
        </w:rPr>
        <w:t xml:space="preserve">Revised Texas Medicaid </w:t>
      </w:r>
      <w:r w:rsidR="00655A99">
        <w:rPr>
          <w:rFonts w:ascii="Arial" w:hAnsi="Arial"/>
        </w:rPr>
        <w:t>Third Party Resources</w:t>
      </w:r>
      <w:r w:rsidRPr="00003071">
        <w:rPr>
          <w:rFonts w:ascii="Arial" w:hAnsi="Arial"/>
        </w:rPr>
        <w:t xml:space="preserve"> depar</w:t>
      </w:r>
      <w:r w:rsidR="00C766A4">
        <w:rPr>
          <w:rFonts w:ascii="Arial" w:hAnsi="Arial"/>
        </w:rPr>
        <w:t>tment operations manual</w:t>
      </w:r>
      <w:r w:rsidR="00C766A4">
        <w:rPr>
          <w:rFonts w:ascii="Arial" w:hAnsi="Arial"/>
        </w:rPr>
        <w:tab/>
        <w:t>May-94</w:t>
      </w:r>
    </w:p>
    <w:p w:rsidR="00361D7F" w:rsidRPr="00D03882" w:rsidRDefault="00361D7F" w:rsidP="00D03882">
      <w:pPr>
        <w:numPr>
          <w:ilvl w:val="0"/>
          <w:numId w:val="1"/>
        </w:numPr>
        <w:tabs>
          <w:tab w:val="right" w:pos="9360"/>
        </w:tabs>
        <w:ind w:left="360" w:hanging="360"/>
        <w:rPr>
          <w:rFonts w:ascii="Arial" w:hAnsi="Arial"/>
        </w:rPr>
        <w:sectPr w:rsidR="00361D7F" w:rsidRPr="00D03882" w:rsidSect="005F0ED8">
          <w:headerReference w:type="default" r:id="rId10"/>
          <w:footnotePr>
            <w:pos w:val="beneathText"/>
          </w:footnotePr>
          <w:pgSz w:w="12240" w:h="15840"/>
          <w:pgMar w:top="1440" w:right="1440" w:bottom="1440" w:left="1440" w:header="907" w:footer="720" w:gutter="0"/>
          <w:cols w:space="720"/>
          <w:docGrid w:linePitch="360"/>
        </w:sectPr>
      </w:pPr>
    </w:p>
    <w:p w:rsidR="00621923" w:rsidRDefault="00621923" w:rsidP="00361D7F">
      <w:pPr>
        <w:spacing w:before="120"/>
        <w:ind w:left="360" w:hanging="360"/>
        <w:rPr>
          <w:rFonts w:ascii="Arial" w:hAnsi="Arial"/>
        </w:rPr>
      </w:pPr>
      <w:r>
        <w:rPr>
          <w:rFonts w:ascii="Arial" w:hAnsi="Arial"/>
        </w:rPr>
        <w:lastRenderedPageBreak/>
        <w:t xml:space="preserve">The University of Texas at Austin, Bachelors of Arts in </w:t>
      </w:r>
      <w:r w:rsidR="00976F22">
        <w:rPr>
          <w:rFonts w:ascii="Arial" w:hAnsi="Arial"/>
        </w:rPr>
        <w:t xml:space="preserve">Spanish </w:t>
      </w:r>
      <w:r>
        <w:rPr>
          <w:rFonts w:ascii="Arial" w:hAnsi="Arial"/>
        </w:rPr>
        <w:br/>
        <w:t xml:space="preserve">(Concentration – </w:t>
      </w:r>
      <w:r w:rsidR="00F33B13">
        <w:rPr>
          <w:rFonts w:ascii="Arial" w:hAnsi="Arial"/>
        </w:rPr>
        <w:t>Latin</w:t>
      </w:r>
      <w:r>
        <w:rPr>
          <w:rFonts w:ascii="Arial" w:hAnsi="Arial"/>
        </w:rPr>
        <w:t xml:space="preserve"> American Literature)</w:t>
      </w:r>
    </w:p>
    <w:p w:rsidR="00397726" w:rsidRDefault="00397726" w:rsidP="00397726">
      <w:pPr>
        <w:pStyle w:val="JobTitles"/>
        <w:spacing w:before="120" w:after="40"/>
        <w:rPr>
          <w:u w:val="none"/>
        </w:rPr>
      </w:pPr>
      <w:r>
        <w:rPr>
          <w:rFonts w:cs="Times New Roman"/>
        </w:rPr>
        <w:t>Languages spoken</w:t>
      </w:r>
      <w:r>
        <w:rPr>
          <w:rFonts w:cs="Times New Roman"/>
          <w:u w:val="none"/>
        </w:rPr>
        <w:t>:</w:t>
      </w:r>
    </w:p>
    <w:p w:rsidR="00397726" w:rsidRDefault="00397726" w:rsidP="00D03882">
      <w:pPr>
        <w:pStyle w:val="BodyText"/>
        <w:spacing w:before="120"/>
        <w:ind w:left="360"/>
        <w:rPr>
          <w:rFonts w:ascii="Arial" w:hAnsi="Arial" w:cs="Arial"/>
        </w:rPr>
      </w:pPr>
      <w:r>
        <w:rPr>
          <w:rFonts w:ascii="Arial" w:hAnsi="Arial" w:cs="Arial"/>
        </w:rPr>
        <w:t>Spanish and Italian</w:t>
      </w:r>
    </w:p>
    <w:p w:rsidR="00621923" w:rsidRDefault="00621923" w:rsidP="00A516FC">
      <w:pPr>
        <w:pStyle w:val="JobTitles"/>
        <w:tabs>
          <w:tab w:val="right" w:pos="7920"/>
        </w:tabs>
        <w:spacing w:before="120" w:after="40"/>
        <w:rPr>
          <w:u w:val="none"/>
        </w:rPr>
      </w:pPr>
      <w:r>
        <w:rPr>
          <w:rFonts w:cs="Times New Roman"/>
        </w:rPr>
        <w:t>Professional/Post Bachelor’s Studies</w:t>
      </w:r>
      <w:r w:rsidR="00F8299A">
        <w:rPr>
          <w:rFonts w:cs="Times New Roman"/>
        </w:rPr>
        <w:t xml:space="preserve"> (Austin Community College</w:t>
      </w:r>
      <w:r w:rsidR="00F8299A" w:rsidRPr="00A516FC">
        <w:rPr>
          <w:rFonts w:cs="Times New Roman"/>
        </w:rPr>
        <w:t>)</w:t>
      </w:r>
      <w:r w:rsidR="00A516FC">
        <w:rPr>
          <w:rFonts w:cs="Times New Roman"/>
        </w:rPr>
        <w:t>:</w:t>
      </w:r>
      <w:r w:rsidR="00A516FC">
        <w:rPr>
          <w:rFonts w:cs="Times New Roman"/>
        </w:rPr>
        <w:tab/>
      </w:r>
      <w:r w:rsidR="0029705C" w:rsidRPr="00A516FC">
        <w:t>(Current GPA: 3.53</w:t>
      </w:r>
      <w:r w:rsidR="00FC5A6B" w:rsidRPr="00A516FC">
        <w:t>)</w:t>
      </w:r>
    </w:p>
    <w:p w:rsidR="00B931F1" w:rsidRDefault="00A516FC" w:rsidP="00A516FC">
      <w:pPr>
        <w:pStyle w:val="BodyText"/>
        <w:tabs>
          <w:tab w:val="right" w:leader="dot" w:pos="7920"/>
        </w:tabs>
        <w:spacing w:before="120"/>
        <w:ind w:left="360"/>
        <w:rPr>
          <w:rFonts w:ascii="Arial" w:hAnsi="Arial" w:cs="Arial"/>
        </w:rPr>
      </w:pPr>
      <w:r>
        <w:rPr>
          <w:rFonts w:ascii="Arial" w:hAnsi="Arial" w:cs="Arial"/>
        </w:rPr>
        <w:t>Intro to Networking</w:t>
      </w:r>
      <w:r>
        <w:rPr>
          <w:rFonts w:ascii="Arial" w:hAnsi="Arial" w:cs="Arial"/>
        </w:rPr>
        <w:tab/>
        <w:t>f</w:t>
      </w:r>
      <w:r w:rsidR="00B931F1">
        <w:rPr>
          <w:rFonts w:ascii="Arial" w:hAnsi="Arial" w:cs="Arial"/>
        </w:rPr>
        <w:t>all 2000</w:t>
      </w:r>
    </w:p>
    <w:p w:rsidR="00621923" w:rsidRDefault="00A516FC" w:rsidP="00A516FC">
      <w:pPr>
        <w:pStyle w:val="BodyText"/>
        <w:tabs>
          <w:tab w:val="right" w:leader="dot" w:pos="79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Intro to C++ Programming</w:t>
      </w:r>
      <w:r>
        <w:rPr>
          <w:rFonts w:ascii="Arial" w:hAnsi="Arial" w:cs="Arial"/>
        </w:rPr>
        <w:tab/>
        <w:t>s</w:t>
      </w:r>
      <w:r w:rsidR="00621923">
        <w:rPr>
          <w:rFonts w:ascii="Arial" w:hAnsi="Arial" w:cs="Arial"/>
        </w:rPr>
        <w:t>pring 2001</w:t>
      </w:r>
    </w:p>
    <w:p w:rsidR="00621923" w:rsidRDefault="00621923" w:rsidP="00A516FC">
      <w:pPr>
        <w:pStyle w:val="BodyText"/>
        <w:tabs>
          <w:tab w:val="right" w:leader="dot" w:pos="79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Intermediate C++ </w:t>
      </w:r>
      <w:r w:rsidR="00A516FC">
        <w:rPr>
          <w:rFonts w:ascii="Arial" w:hAnsi="Arial" w:cs="Arial"/>
        </w:rPr>
        <w:t>(OOP)</w:t>
      </w:r>
      <w:r w:rsidR="00A516FC">
        <w:rPr>
          <w:rFonts w:ascii="Arial" w:hAnsi="Arial" w:cs="Arial"/>
        </w:rPr>
        <w:tab/>
        <w:t>f</w:t>
      </w:r>
      <w:r>
        <w:rPr>
          <w:rFonts w:ascii="Arial" w:hAnsi="Arial" w:cs="Arial"/>
        </w:rPr>
        <w:t>all 2001</w:t>
      </w:r>
    </w:p>
    <w:p w:rsidR="00621923" w:rsidRDefault="00621923" w:rsidP="00A516FC">
      <w:pPr>
        <w:pStyle w:val="BodyText"/>
        <w:tabs>
          <w:tab w:val="right" w:leader="dot" w:pos="79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Advanced</w:t>
      </w:r>
      <w:r w:rsidR="00A516FC">
        <w:rPr>
          <w:rFonts w:ascii="Arial" w:hAnsi="Arial" w:cs="Arial"/>
        </w:rPr>
        <w:t xml:space="preserve"> Windows Programming with MFC</w:t>
      </w:r>
      <w:r w:rsidR="00A516FC">
        <w:rPr>
          <w:rFonts w:ascii="Arial" w:hAnsi="Arial" w:cs="Arial"/>
        </w:rPr>
        <w:tab/>
        <w:t>s</w:t>
      </w:r>
      <w:r>
        <w:rPr>
          <w:rFonts w:ascii="Arial" w:hAnsi="Arial" w:cs="Arial"/>
        </w:rPr>
        <w:t>pring 2002</w:t>
      </w:r>
    </w:p>
    <w:p w:rsidR="00621923" w:rsidRDefault="00A516FC" w:rsidP="00A516FC">
      <w:pPr>
        <w:pStyle w:val="BodyText"/>
        <w:tabs>
          <w:tab w:val="right" w:leader="dot" w:pos="79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Intro to Java Programming</w:t>
      </w:r>
      <w:r>
        <w:rPr>
          <w:rFonts w:ascii="Arial" w:hAnsi="Arial" w:cs="Arial"/>
        </w:rPr>
        <w:tab/>
        <w:t>s</w:t>
      </w:r>
      <w:r w:rsidR="00621923">
        <w:rPr>
          <w:rFonts w:ascii="Arial" w:hAnsi="Arial" w:cs="Arial"/>
        </w:rPr>
        <w:t>ummer 2002</w:t>
      </w:r>
    </w:p>
    <w:p w:rsidR="00621923" w:rsidRDefault="00621923" w:rsidP="00A516FC">
      <w:pPr>
        <w:pStyle w:val="BodyText"/>
        <w:tabs>
          <w:tab w:val="right" w:leader="dot" w:pos="79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Intro to Dat</w:t>
      </w:r>
      <w:r w:rsidR="00A516FC">
        <w:rPr>
          <w:rFonts w:ascii="Arial" w:hAnsi="Arial" w:cs="Arial"/>
        </w:rPr>
        <w:t>abase Programming with Oracle</w:t>
      </w:r>
      <w:r w:rsidR="00A516FC">
        <w:rPr>
          <w:rFonts w:ascii="Arial" w:hAnsi="Arial" w:cs="Arial"/>
        </w:rPr>
        <w:tab/>
        <w:t>f</w:t>
      </w:r>
      <w:r>
        <w:rPr>
          <w:rFonts w:ascii="Arial" w:hAnsi="Arial" w:cs="Arial"/>
        </w:rPr>
        <w:t>all 2002</w:t>
      </w:r>
    </w:p>
    <w:p w:rsidR="00621923" w:rsidRDefault="00621923" w:rsidP="00A516FC">
      <w:pPr>
        <w:pStyle w:val="BodyText"/>
        <w:tabs>
          <w:tab w:val="right" w:leader="dot" w:pos="79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Intermediate</w:t>
      </w:r>
      <w:r w:rsidR="00A516FC">
        <w:rPr>
          <w:rFonts w:ascii="Arial" w:hAnsi="Arial" w:cs="Arial"/>
        </w:rPr>
        <w:t xml:space="preserve"> Java Programming (JFC/Swing)</w:t>
      </w:r>
      <w:r w:rsidR="00A516FC">
        <w:rPr>
          <w:rFonts w:ascii="Arial" w:hAnsi="Arial" w:cs="Arial"/>
        </w:rPr>
        <w:tab/>
        <w:t>s</w:t>
      </w:r>
      <w:r>
        <w:rPr>
          <w:rFonts w:ascii="Arial" w:hAnsi="Arial" w:cs="Arial"/>
        </w:rPr>
        <w:t>pring 2003</w:t>
      </w:r>
    </w:p>
    <w:p w:rsidR="00621923" w:rsidRDefault="00621923" w:rsidP="00A516FC">
      <w:pPr>
        <w:pStyle w:val="BodyText"/>
        <w:tabs>
          <w:tab w:val="right" w:leader="dot" w:pos="79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A516FC">
        <w:rPr>
          <w:rFonts w:ascii="Arial" w:hAnsi="Arial" w:cs="Arial"/>
        </w:rPr>
        <w:t>L/SQL Programming (Oracle 9i)</w:t>
      </w:r>
      <w:r w:rsidR="00A516FC">
        <w:rPr>
          <w:rFonts w:ascii="Arial" w:hAnsi="Arial" w:cs="Arial"/>
        </w:rPr>
        <w:tab/>
        <w:t>s</w:t>
      </w:r>
      <w:r>
        <w:rPr>
          <w:rFonts w:ascii="Arial" w:hAnsi="Arial" w:cs="Arial"/>
        </w:rPr>
        <w:t>ummer 2005</w:t>
      </w:r>
    </w:p>
    <w:p w:rsidR="000A6B71" w:rsidRDefault="00A516FC" w:rsidP="00A516FC">
      <w:pPr>
        <w:pStyle w:val="BodyText"/>
        <w:tabs>
          <w:tab w:val="right" w:leader="dot" w:pos="79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Intro to Linux</w:t>
      </w:r>
      <w:r>
        <w:rPr>
          <w:rFonts w:ascii="Arial" w:hAnsi="Arial" w:cs="Arial"/>
        </w:rPr>
        <w:tab/>
        <w:t>s</w:t>
      </w:r>
      <w:r w:rsidR="000A6B71">
        <w:rPr>
          <w:rFonts w:ascii="Arial" w:hAnsi="Arial" w:cs="Arial"/>
        </w:rPr>
        <w:t>pring 2007</w:t>
      </w:r>
    </w:p>
    <w:p w:rsidR="00332C2E" w:rsidRDefault="00326F73" w:rsidP="00A516FC">
      <w:pPr>
        <w:pStyle w:val="BodyText"/>
        <w:tabs>
          <w:tab w:val="right" w:leader="dot" w:pos="792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Intro to C#</w:t>
      </w:r>
      <w:r w:rsidR="003A4697">
        <w:rPr>
          <w:rFonts w:ascii="Arial" w:hAnsi="Arial" w:cs="Arial"/>
        </w:rPr>
        <w:t>/.NET</w:t>
      </w:r>
      <w:r w:rsidR="0074716D">
        <w:rPr>
          <w:rFonts w:ascii="Arial" w:hAnsi="Arial" w:cs="Arial"/>
        </w:rPr>
        <w:t xml:space="preserve"> </w:t>
      </w:r>
      <w:r w:rsidR="003A4697">
        <w:rPr>
          <w:rFonts w:ascii="Arial" w:hAnsi="Arial" w:cs="Arial"/>
        </w:rPr>
        <w:t>P</w:t>
      </w:r>
      <w:r>
        <w:rPr>
          <w:rFonts w:ascii="Arial" w:hAnsi="Arial" w:cs="Arial"/>
        </w:rPr>
        <w:t>rogramming</w:t>
      </w:r>
      <w:r w:rsidR="00A516FC">
        <w:rPr>
          <w:rFonts w:ascii="Arial" w:hAnsi="Arial" w:cs="Arial"/>
        </w:rPr>
        <w:tab/>
        <w:t>f</w:t>
      </w:r>
      <w:r>
        <w:rPr>
          <w:rFonts w:ascii="Arial" w:hAnsi="Arial" w:cs="Arial"/>
        </w:rPr>
        <w:t>all</w:t>
      </w:r>
      <w:r w:rsidR="00332C2E">
        <w:rPr>
          <w:rFonts w:ascii="Arial" w:hAnsi="Arial" w:cs="Arial"/>
        </w:rPr>
        <w:t xml:space="preserve"> 2007</w:t>
      </w:r>
    </w:p>
    <w:p w:rsidR="00B41F84" w:rsidRDefault="00B41F84" w:rsidP="00A516FC">
      <w:pPr>
        <w:pStyle w:val="BodyText"/>
        <w:tabs>
          <w:tab w:val="right" w:leader="dot" w:pos="7920"/>
        </w:tabs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Guidewire</w:t>
      </w:r>
      <w:proofErr w:type="spellEnd"/>
      <w:r w:rsidR="0074716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BillingCenter</w:t>
      </w:r>
      <w:proofErr w:type="spellEnd"/>
      <w:r>
        <w:rPr>
          <w:rFonts w:ascii="Arial" w:hAnsi="Arial" w:cs="Arial"/>
        </w:rPr>
        <w:t xml:space="preserve"> Configuration </w:t>
      </w:r>
      <w:proofErr w:type="spellStart"/>
      <w:r w:rsidR="00A516FC">
        <w:rPr>
          <w:rFonts w:ascii="Arial" w:hAnsi="Arial" w:cs="Arial"/>
        </w:rPr>
        <w:t>Mgnt</w:t>
      </w:r>
      <w:proofErr w:type="spellEnd"/>
      <w:r w:rsidR="00A516FC">
        <w:rPr>
          <w:rFonts w:ascii="Arial" w:hAnsi="Arial" w:cs="Arial"/>
        </w:rPr>
        <w:t xml:space="preserve"> Training (1 week course)</w:t>
      </w:r>
      <w:r w:rsidR="00A516FC">
        <w:rPr>
          <w:rFonts w:ascii="Arial" w:hAnsi="Arial" w:cs="Arial"/>
        </w:rPr>
        <w:tab/>
        <w:t>f</w:t>
      </w:r>
      <w:r>
        <w:rPr>
          <w:rFonts w:ascii="Arial" w:hAnsi="Arial" w:cs="Arial"/>
        </w:rPr>
        <w:t>all 2009</w:t>
      </w:r>
    </w:p>
    <w:p w:rsidR="00DC2C82" w:rsidRDefault="00DC2C82" w:rsidP="00A516FC">
      <w:pPr>
        <w:pStyle w:val="BodyText"/>
        <w:tabs>
          <w:tab w:val="right" w:leader="dot" w:pos="7920"/>
        </w:tabs>
        <w:ind w:left="3600" w:hanging="3240"/>
        <w:rPr>
          <w:rFonts w:ascii="Arial" w:hAnsi="Arial" w:cs="Arial"/>
        </w:rPr>
      </w:pPr>
      <w:r>
        <w:rPr>
          <w:rFonts w:ascii="Arial" w:hAnsi="Arial" w:cs="Arial"/>
        </w:rPr>
        <w:t xml:space="preserve">Ruby on Rails </w:t>
      </w:r>
      <w:r w:rsidR="00062D9E">
        <w:rPr>
          <w:rFonts w:ascii="Arial" w:hAnsi="Arial" w:cs="Arial"/>
        </w:rPr>
        <w:t xml:space="preserve">3.0.9 </w:t>
      </w:r>
      <w:r>
        <w:rPr>
          <w:rFonts w:ascii="Arial" w:hAnsi="Arial" w:cs="Arial"/>
        </w:rPr>
        <w:t xml:space="preserve">(self study) – </w:t>
      </w:r>
      <w:r w:rsidR="00F850C1">
        <w:rPr>
          <w:rFonts w:ascii="Arial" w:hAnsi="Arial" w:cs="Arial"/>
        </w:rPr>
        <w:tab/>
      </w:r>
      <w:r w:rsidR="00062D9E">
        <w:rPr>
          <w:rFonts w:ascii="Arial" w:hAnsi="Arial" w:cs="Arial"/>
        </w:rPr>
        <w:t>Rai</w:t>
      </w:r>
      <w:r w:rsidR="00A516FC">
        <w:rPr>
          <w:rFonts w:ascii="Arial" w:hAnsi="Arial" w:cs="Arial"/>
        </w:rPr>
        <w:t xml:space="preserve">ls 3 Tutorial (Michael </w:t>
      </w:r>
      <w:proofErr w:type="spellStart"/>
      <w:r w:rsidR="00A516FC">
        <w:rPr>
          <w:rFonts w:ascii="Arial" w:hAnsi="Arial" w:cs="Arial"/>
        </w:rPr>
        <w:t>Hartl</w:t>
      </w:r>
      <w:proofErr w:type="spellEnd"/>
      <w:r w:rsidR="00A516FC">
        <w:rPr>
          <w:rFonts w:ascii="Arial" w:hAnsi="Arial" w:cs="Arial"/>
        </w:rPr>
        <w:t>)</w:t>
      </w:r>
      <w:r w:rsidR="00A516FC">
        <w:rPr>
          <w:rFonts w:ascii="Arial" w:hAnsi="Arial" w:cs="Arial"/>
        </w:rPr>
        <w:tab/>
        <w:t>s</w:t>
      </w:r>
      <w:r w:rsidR="00062D9E">
        <w:rPr>
          <w:rFonts w:ascii="Arial" w:hAnsi="Arial" w:cs="Arial"/>
        </w:rPr>
        <w:t>ummer 2011</w:t>
      </w:r>
      <w:r w:rsidR="00BD6A0F">
        <w:rPr>
          <w:rFonts w:ascii="Arial" w:hAnsi="Arial" w:cs="Arial"/>
        </w:rPr>
        <w:br/>
      </w:r>
      <w:r w:rsidR="003A1C48">
        <w:rPr>
          <w:rFonts w:ascii="Arial" w:hAnsi="Arial" w:cs="Arial"/>
        </w:rPr>
        <w:t>(</w:t>
      </w:r>
      <w:r w:rsidR="00BD6A0F">
        <w:rPr>
          <w:rFonts w:ascii="Arial" w:hAnsi="Arial" w:cs="Arial"/>
        </w:rPr>
        <w:t xml:space="preserve">using </w:t>
      </w:r>
      <w:r w:rsidR="009879B9">
        <w:rPr>
          <w:rFonts w:ascii="Arial" w:hAnsi="Arial" w:cs="Arial"/>
        </w:rPr>
        <w:t>BDD</w:t>
      </w:r>
      <w:r w:rsidR="00BD6A0F">
        <w:rPr>
          <w:rFonts w:ascii="Arial" w:hAnsi="Arial" w:cs="Arial"/>
        </w:rPr>
        <w:t xml:space="preserve"> with </w:t>
      </w:r>
      <w:proofErr w:type="spellStart"/>
      <w:r w:rsidR="00BD6A0F">
        <w:rPr>
          <w:rFonts w:ascii="Arial" w:hAnsi="Arial" w:cs="Arial"/>
        </w:rPr>
        <w:t>RSpec</w:t>
      </w:r>
      <w:proofErr w:type="spellEnd"/>
      <w:r w:rsidR="009879B9">
        <w:rPr>
          <w:rFonts w:ascii="Arial" w:hAnsi="Arial" w:cs="Arial"/>
        </w:rPr>
        <w:t xml:space="preserve"> and Capybara</w:t>
      </w:r>
      <w:r w:rsidR="003A1C48">
        <w:rPr>
          <w:rFonts w:ascii="Arial" w:hAnsi="Arial" w:cs="Arial"/>
        </w:rPr>
        <w:t>)</w:t>
      </w:r>
    </w:p>
    <w:p w:rsidR="00723AD9" w:rsidRDefault="00723AD9" w:rsidP="00723AD9">
      <w:pPr>
        <w:pStyle w:val="BodyText"/>
        <w:tabs>
          <w:tab w:val="right" w:leader="dot" w:pos="7920"/>
        </w:tabs>
        <w:spacing w:before="120"/>
        <w:ind w:left="360"/>
        <w:rPr>
          <w:rFonts w:ascii="Arial" w:hAnsi="Arial" w:cs="Arial"/>
        </w:rPr>
      </w:pPr>
      <w:r>
        <w:rPr>
          <w:rFonts w:ascii="Arial" w:hAnsi="Arial" w:cs="Arial"/>
        </w:rPr>
        <w:t>Certified Scrum Master (</w:t>
      </w:r>
      <w:r w:rsidR="009D01D2">
        <w:rPr>
          <w:rFonts w:ascii="Arial" w:hAnsi="Arial" w:cs="Arial"/>
        </w:rPr>
        <w:t>instructor:</w:t>
      </w:r>
      <w:r>
        <w:rPr>
          <w:rFonts w:ascii="Arial" w:hAnsi="Arial" w:cs="Arial"/>
        </w:rPr>
        <w:t xml:space="preserve"> Mike Cohn)</w:t>
      </w:r>
      <w:r>
        <w:rPr>
          <w:rFonts w:ascii="Arial" w:hAnsi="Arial" w:cs="Arial"/>
        </w:rPr>
        <w:tab/>
        <w:t>summer 2012</w:t>
      </w:r>
    </w:p>
    <w:p w:rsidR="00621923" w:rsidRDefault="00676625">
      <w:pPr>
        <w:pStyle w:val="Heading2"/>
        <w:shd w:val="clear" w:color="auto" w:fill="D9D9D9"/>
      </w:pPr>
      <w:r>
        <w:t xml:space="preserve">Software, </w:t>
      </w:r>
      <w:r w:rsidR="00621923">
        <w:t>Operating Systems</w:t>
      </w:r>
      <w:r>
        <w:t>, and Methodologies</w:t>
      </w:r>
      <w:r w:rsidR="00ED164F">
        <w:t xml:space="preserve"> </w:t>
      </w:r>
      <w:r>
        <w:t>U</w:t>
      </w:r>
      <w:r w:rsidR="00621923">
        <w:t>sed:</w:t>
      </w:r>
    </w:p>
    <w:p w:rsidR="00621923" w:rsidRDefault="005F0ED8">
      <w:pPr>
        <w:spacing w:before="120" w:after="256"/>
        <w:jc w:val="both"/>
        <w:rPr>
          <w:rFonts w:ascii="Arial" w:hAnsi="Arial" w:cs="Arial"/>
        </w:rPr>
      </w:pPr>
      <w:proofErr w:type="spellStart"/>
      <w:r>
        <w:rPr>
          <w:rFonts w:ascii="Arial" w:hAnsi="Arial"/>
        </w:rPr>
        <w:t>Guidewire’s</w:t>
      </w:r>
      <w:proofErr w:type="spellEnd"/>
      <w:r w:rsidR="0074716D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BillingCenter</w:t>
      </w:r>
      <w:proofErr w:type="spellEnd"/>
      <w:r>
        <w:rPr>
          <w:rFonts w:ascii="Arial" w:hAnsi="Arial"/>
        </w:rPr>
        <w:t xml:space="preserve">, SQL Server Management Studio 2008 &amp; 2005, </w:t>
      </w:r>
      <w:proofErr w:type="spellStart"/>
      <w:r>
        <w:rPr>
          <w:rFonts w:ascii="Arial" w:hAnsi="Arial"/>
        </w:rPr>
        <w:t>TargetProcess</w:t>
      </w:r>
      <w:proofErr w:type="spellEnd"/>
      <w:r>
        <w:rPr>
          <w:rFonts w:ascii="Arial" w:hAnsi="Arial"/>
        </w:rPr>
        <w:t xml:space="preserve">, </w:t>
      </w:r>
      <w:proofErr w:type="spellStart"/>
      <w:r w:rsidR="00062D9E">
        <w:rPr>
          <w:rFonts w:ascii="Arial" w:hAnsi="Arial"/>
        </w:rPr>
        <w:t>Git</w:t>
      </w:r>
      <w:proofErr w:type="spellEnd"/>
      <w:r w:rsidR="0074716D">
        <w:rPr>
          <w:rFonts w:ascii="Arial" w:hAnsi="Arial"/>
        </w:rPr>
        <w:t xml:space="preserve"> </w:t>
      </w:r>
      <w:r w:rsidR="00062D9E">
        <w:rPr>
          <w:rFonts w:ascii="Arial" w:hAnsi="Arial"/>
        </w:rPr>
        <w:t>&amp;</w:t>
      </w:r>
      <w:r w:rsidR="0074716D">
        <w:rPr>
          <w:rFonts w:ascii="Arial" w:hAnsi="Arial"/>
        </w:rPr>
        <w:t xml:space="preserve"> </w:t>
      </w:r>
      <w:proofErr w:type="spellStart"/>
      <w:r w:rsidR="00062D9E">
        <w:rPr>
          <w:rFonts w:ascii="Arial" w:hAnsi="Arial"/>
        </w:rPr>
        <w:t>Github</w:t>
      </w:r>
      <w:proofErr w:type="spellEnd"/>
      <w:r w:rsidR="00062D9E">
        <w:rPr>
          <w:rFonts w:ascii="Arial" w:hAnsi="Arial"/>
        </w:rPr>
        <w:t xml:space="preserve">, RVM, </w:t>
      </w:r>
      <w:proofErr w:type="spellStart"/>
      <w:r w:rsidR="00062D9E">
        <w:rPr>
          <w:rFonts w:ascii="Arial" w:hAnsi="Arial"/>
        </w:rPr>
        <w:t>Spork</w:t>
      </w:r>
      <w:proofErr w:type="spellEnd"/>
      <w:r w:rsidR="00062D9E">
        <w:rPr>
          <w:rFonts w:ascii="Arial" w:hAnsi="Arial"/>
        </w:rPr>
        <w:t xml:space="preserve">, Ruby on Rails 3.0.9, </w:t>
      </w:r>
      <w:proofErr w:type="spellStart"/>
      <w:r w:rsidR="00F850C1">
        <w:rPr>
          <w:rFonts w:ascii="Arial" w:hAnsi="Arial"/>
        </w:rPr>
        <w:t>Rspec</w:t>
      </w:r>
      <w:proofErr w:type="spellEnd"/>
      <w:r w:rsidR="00F850C1">
        <w:rPr>
          <w:rFonts w:ascii="Arial" w:hAnsi="Arial"/>
        </w:rPr>
        <w:t xml:space="preserve"> 2.6.0, </w:t>
      </w:r>
      <w:r w:rsidR="00BD6A0F">
        <w:rPr>
          <w:rFonts w:ascii="Arial" w:hAnsi="Arial"/>
        </w:rPr>
        <w:t>Growl 1.2.2</w:t>
      </w:r>
      <w:r w:rsidR="00A42751">
        <w:rPr>
          <w:rFonts w:ascii="Arial" w:hAnsi="Arial"/>
        </w:rPr>
        <w:t>, basic bash shell scripting on Mac OS X</w:t>
      </w:r>
      <w:r w:rsidR="00BD6A0F">
        <w:rPr>
          <w:rFonts w:ascii="Arial" w:hAnsi="Arial"/>
        </w:rPr>
        <w:t xml:space="preserve">, </w:t>
      </w:r>
      <w:r w:rsidR="00916295">
        <w:rPr>
          <w:rFonts w:ascii="Arial" w:hAnsi="Arial"/>
        </w:rPr>
        <w:t xml:space="preserve">Charles Proxy, </w:t>
      </w:r>
      <w:proofErr w:type="spellStart"/>
      <w:r w:rsidR="00916295">
        <w:rPr>
          <w:rFonts w:ascii="Arial" w:hAnsi="Arial"/>
        </w:rPr>
        <w:t>iOS</w:t>
      </w:r>
      <w:proofErr w:type="spellEnd"/>
      <w:r w:rsidR="00916295">
        <w:rPr>
          <w:rFonts w:ascii="Arial" w:hAnsi="Arial"/>
        </w:rPr>
        <w:t xml:space="preserve"> Simulator, </w:t>
      </w:r>
      <w:proofErr w:type="spellStart"/>
      <w:r w:rsidR="00A42751">
        <w:rPr>
          <w:rFonts w:ascii="Arial" w:hAnsi="Arial"/>
        </w:rPr>
        <w:t>SoapUI</w:t>
      </w:r>
      <w:proofErr w:type="spellEnd"/>
      <w:r w:rsidR="00A42751">
        <w:rPr>
          <w:rFonts w:ascii="Arial" w:hAnsi="Arial"/>
        </w:rPr>
        <w:t xml:space="preserve">, </w:t>
      </w:r>
      <w:proofErr w:type="spellStart"/>
      <w:r w:rsidR="00A42751">
        <w:rPr>
          <w:rFonts w:ascii="Arial" w:hAnsi="Arial"/>
        </w:rPr>
        <w:t>JMeter</w:t>
      </w:r>
      <w:proofErr w:type="spellEnd"/>
      <w:r w:rsidR="00A42751">
        <w:rPr>
          <w:rFonts w:ascii="Arial" w:hAnsi="Arial"/>
        </w:rPr>
        <w:t xml:space="preserve">, </w:t>
      </w:r>
      <w:r w:rsidR="00D17187">
        <w:rPr>
          <w:rFonts w:ascii="Arial" w:hAnsi="Arial"/>
        </w:rPr>
        <w:t xml:space="preserve">familiarity with Cucumber, </w:t>
      </w:r>
      <w:r w:rsidR="00621923">
        <w:rPr>
          <w:rFonts w:ascii="Arial" w:hAnsi="Arial"/>
        </w:rPr>
        <w:t xml:space="preserve">MVS, DB2, ISPF/TSO, Oracle 9i, </w:t>
      </w:r>
      <w:proofErr w:type="spellStart"/>
      <w:r w:rsidR="00621923">
        <w:rPr>
          <w:rFonts w:ascii="Arial" w:hAnsi="Arial"/>
        </w:rPr>
        <w:t>Cogen</w:t>
      </w:r>
      <w:proofErr w:type="spellEnd"/>
      <w:r w:rsidR="00621923">
        <w:rPr>
          <w:rFonts w:ascii="Arial" w:hAnsi="Arial"/>
        </w:rPr>
        <w:t xml:space="preserve"> 4.1, Test Director 6.0, Microsoft Office (Excel, Word, Access, Power Point), </w:t>
      </w:r>
      <w:r w:rsidR="00BD109B">
        <w:rPr>
          <w:rFonts w:ascii="Arial" w:hAnsi="Arial"/>
        </w:rPr>
        <w:t xml:space="preserve">SQA Suite 6.2, </w:t>
      </w:r>
      <w:proofErr w:type="spellStart"/>
      <w:r w:rsidR="00BD109B">
        <w:rPr>
          <w:rFonts w:ascii="Arial" w:hAnsi="Arial"/>
        </w:rPr>
        <w:t>FutureFirst</w:t>
      </w:r>
      <w:proofErr w:type="spellEnd"/>
      <w:r w:rsidR="00BD109B">
        <w:rPr>
          <w:rFonts w:ascii="Arial" w:hAnsi="Arial"/>
        </w:rPr>
        <w:t xml:space="preserve"> 5.0</w:t>
      </w:r>
      <w:r w:rsidR="00621923">
        <w:rPr>
          <w:rFonts w:ascii="Arial" w:hAnsi="Arial" w:cs="Arial"/>
        </w:rPr>
        <w:t>, Visual C++ 6.0/Visual Studio/MFC, C#/Visual Studio.Net,</w:t>
      </w:r>
      <w:r w:rsidR="00621923">
        <w:rPr>
          <w:rFonts w:ascii="Arial" w:hAnsi="Arial"/>
        </w:rPr>
        <w:t xml:space="preserve"> Java, </w:t>
      </w:r>
      <w:r w:rsidR="00621923">
        <w:rPr>
          <w:rFonts w:ascii="Arial" w:hAnsi="Arial" w:cs="Arial"/>
        </w:rPr>
        <w:t>JDK 1.</w:t>
      </w:r>
      <w:r w:rsidR="00B87A59">
        <w:rPr>
          <w:rFonts w:ascii="Arial" w:hAnsi="Arial" w:cs="Arial"/>
        </w:rPr>
        <w:t>6</w:t>
      </w:r>
      <w:r w:rsidR="00621923">
        <w:rPr>
          <w:rFonts w:ascii="Arial" w:hAnsi="Arial" w:cs="Arial"/>
        </w:rPr>
        <w:t>.0_</w:t>
      </w:r>
      <w:r w:rsidR="0029705C">
        <w:rPr>
          <w:rFonts w:ascii="Arial" w:hAnsi="Arial" w:cs="Arial"/>
        </w:rPr>
        <w:t>13</w:t>
      </w:r>
      <w:r w:rsidR="00621923">
        <w:rPr>
          <w:rFonts w:ascii="Arial" w:hAnsi="Arial" w:cs="Arial"/>
        </w:rPr>
        <w:t xml:space="preserve">, Java AWT and Swing, </w:t>
      </w:r>
      <w:proofErr w:type="spellStart"/>
      <w:r w:rsidR="00621923">
        <w:rPr>
          <w:rFonts w:ascii="Arial" w:hAnsi="Arial"/>
        </w:rPr>
        <w:t>WinRunner</w:t>
      </w:r>
      <w:proofErr w:type="spellEnd"/>
      <w:r w:rsidR="00621923">
        <w:rPr>
          <w:rFonts w:ascii="Arial" w:hAnsi="Arial"/>
        </w:rPr>
        <w:t xml:space="preserve">, XML, HTML, </w:t>
      </w:r>
      <w:r w:rsidR="00E05C33">
        <w:rPr>
          <w:rFonts w:ascii="Arial" w:hAnsi="Arial"/>
        </w:rPr>
        <w:t>J2EE</w:t>
      </w:r>
      <w:r w:rsidR="00F850C1">
        <w:rPr>
          <w:rFonts w:ascii="Arial" w:hAnsi="Arial"/>
        </w:rPr>
        <w:t>,</w:t>
      </w:r>
      <w:r w:rsidR="00E806C3">
        <w:rPr>
          <w:rFonts w:ascii="Arial" w:hAnsi="Arial"/>
        </w:rPr>
        <w:t>C#/</w:t>
      </w:r>
      <w:r w:rsidR="00E955E1">
        <w:rPr>
          <w:rFonts w:ascii="Arial" w:hAnsi="Arial"/>
        </w:rPr>
        <w:t>Visual Studio .NET 2005</w:t>
      </w:r>
      <w:r w:rsidR="00B27534">
        <w:rPr>
          <w:rFonts w:ascii="Arial" w:hAnsi="Arial"/>
        </w:rPr>
        <w:t xml:space="preserve">, </w:t>
      </w:r>
      <w:r w:rsidR="0014258A">
        <w:rPr>
          <w:rFonts w:ascii="Arial" w:hAnsi="Arial"/>
        </w:rPr>
        <w:t>ANT, NANT</w:t>
      </w:r>
      <w:r w:rsidR="007028E3">
        <w:rPr>
          <w:rFonts w:ascii="Arial" w:hAnsi="Arial"/>
        </w:rPr>
        <w:t xml:space="preserve">, </w:t>
      </w:r>
      <w:r w:rsidR="00A62722">
        <w:rPr>
          <w:rFonts w:ascii="Arial" w:hAnsi="Arial"/>
        </w:rPr>
        <w:t xml:space="preserve">TOMCAT, </w:t>
      </w:r>
      <w:proofErr w:type="spellStart"/>
      <w:r w:rsidR="00A62722">
        <w:rPr>
          <w:rFonts w:ascii="Arial" w:hAnsi="Arial"/>
        </w:rPr>
        <w:t>Jboss</w:t>
      </w:r>
      <w:proofErr w:type="spellEnd"/>
      <w:r w:rsidR="00A62722">
        <w:rPr>
          <w:rFonts w:ascii="Arial" w:hAnsi="Arial"/>
        </w:rPr>
        <w:t xml:space="preserve">, </w:t>
      </w:r>
      <w:r w:rsidR="007028E3">
        <w:rPr>
          <w:rFonts w:ascii="Arial" w:hAnsi="Arial"/>
        </w:rPr>
        <w:t>Agile</w:t>
      </w:r>
    </w:p>
    <w:sectPr w:rsidR="00621923" w:rsidSect="00361D7F">
      <w:headerReference w:type="default" r:id="rId11"/>
      <w:footnotePr>
        <w:pos w:val="beneathText"/>
      </w:footnotePr>
      <w:pgSz w:w="12240" w:h="15840"/>
      <w:pgMar w:top="1440" w:right="1440" w:bottom="1440" w:left="1440" w:header="90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09FD" w:rsidRDefault="00A609FD">
      <w:r>
        <w:separator/>
      </w:r>
    </w:p>
  </w:endnote>
  <w:endnote w:type="continuationSeparator" w:id="0">
    <w:p w:rsidR="00A609FD" w:rsidRDefault="00A609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63101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:rsidR="009D01D2" w:rsidRPr="009D01D2" w:rsidRDefault="002B1137">
        <w:pPr>
          <w:pStyle w:val="Footer"/>
          <w:jc w:val="center"/>
          <w:rPr>
            <w:rFonts w:ascii="Arial" w:hAnsi="Arial" w:cs="Arial"/>
            <w:sz w:val="18"/>
            <w:szCs w:val="18"/>
          </w:rPr>
        </w:pPr>
        <w:r w:rsidRPr="009D01D2">
          <w:rPr>
            <w:rFonts w:ascii="Arial" w:hAnsi="Arial" w:cs="Arial"/>
            <w:sz w:val="18"/>
            <w:szCs w:val="18"/>
          </w:rPr>
          <w:fldChar w:fldCharType="begin"/>
        </w:r>
        <w:r w:rsidR="009D01D2" w:rsidRPr="009D01D2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9D01D2">
          <w:rPr>
            <w:rFonts w:ascii="Arial" w:hAnsi="Arial" w:cs="Arial"/>
            <w:sz w:val="18"/>
            <w:szCs w:val="18"/>
          </w:rPr>
          <w:fldChar w:fldCharType="separate"/>
        </w:r>
        <w:r w:rsidR="00B60D01">
          <w:rPr>
            <w:rFonts w:ascii="Arial" w:hAnsi="Arial" w:cs="Arial"/>
            <w:noProof/>
            <w:sz w:val="18"/>
            <w:szCs w:val="18"/>
          </w:rPr>
          <w:t>1</w:t>
        </w:r>
        <w:r w:rsidRPr="009D01D2">
          <w:rPr>
            <w:rFonts w:ascii="Arial" w:hAnsi="Arial" w:cs="Arial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09FD" w:rsidRDefault="00A609FD">
      <w:r>
        <w:separator/>
      </w:r>
    </w:p>
  </w:footnote>
  <w:footnote w:type="continuationSeparator" w:id="0">
    <w:p w:rsidR="00A609FD" w:rsidRDefault="00A609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295" w:rsidRDefault="00916295" w:rsidP="002B14CC">
    <w:pPr>
      <w:pStyle w:val="Header"/>
      <w:tabs>
        <w:tab w:val="clear" w:pos="4320"/>
        <w:tab w:val="clear" w:pos="8640"/>
        <w:tab w:val="left" w:pos="6750"/>
        <w:tab w:val="left" w:pos="7560"/>
        <w:tab w:val="right" w:pos="9360"/>
      </w:tabs>
      <w:rPr>
        <w:rFonts w:ascii="Arial" w:hAnsi="Arial"/>
      </w:rPr>
    </w:pPr>
    <w:r>
      <w:rPr>
        <w:rFonts w:ascii="Arial" w:hAnsi="Arial"/>
      </w:rPr>
      <w:t xml:space="preserve">James </w:t>
    </w:r>
    <w:proofErr w:type="spellStart"/>
    <w:r>
      <w:rPr>
        <w:rFonts w:ascii="Arial" w:hAnsi="Arial"/>
      </w:rPr>
      <w:t>Turello</w:t>
    </w:r>
    <w:proofErr w:type="spellEnd"/>
    <w:r>
      <w:rPr>
        <w:rFonts w:ascii="Arial" w:hAnsi="Arial"/>
      </w:rPr>
      <w:tab/>
      <w:t>Cell:</w:t>
    </w:r>
    <w:r>
      <w:rPr>
        <w:rFonts w:ascii="Arial" w:hAnsi="Arial"/>
      </w:rPr>
      <w:tab/>
      <w:t>(503) 686-4070</w:t>
    </w:r>
  </w:p>
  <w:p w:rsidR="00916295" w:rsidRDefault="005067B8" w:rsidP="002B14CC">
    <w:pPr>
      <w:pStyle w:val="Header"/>
      <w:tabs>
        <w:tab w:val="clear" w:pos="4320"/>
        <w:tab w:val="clear" w:pos="8640"/>
        <w:tab w:val="left" w:pos="6750"/>
        <w:tab w:val="left" w:pos="7380"/>
        <w:tab w:val="right" w:pos="9360"/>
      </w:tabs>
      <w:rPr>
        <w:rFonts w:ascii="Arial" w:hAnsi="Arial"/>
      </w:rPr>
    </w:pPr>
    <w:r>
      <w:rPr>
        <w:rFonts w:ascii="Arial" w:hAnsi="Arial"/>
      </w:rPr>
      <w:t>3116 Kauffman Ave</w:t>
    </w:r>
    <w:r w:rsidR="009D01D2">
      <w:rPr>
        <w:rFonts w:ascii="Arial" w:hAnsi="Arial"/>
      </w:rPr>
      <w:t>, Vancouver, WA  98660</w:t>
    </w:r>
    <w:r w:rsidR="00916295">
      <w:rPr>
        <w:rFonts w:ascii="Arial" w:hAnsi="Arial"/>
      </w:rPr>
      <w:tab/>
      <w:t xml:space="preserve">E-Mail: </w:t>
    </w:r>
    <w:r w:rsidR="00916295">
      <w:rPr>
        <w:rFonts w:ascii="Arial" w:hAnsi="Arial"/>
      </w:rPr>
      <w:tab/>
    </w:r>
    <w:hyperlink r:id="rId1" w:history="1">
      <w:r w:rsidR="00916295" w:rsidRPr="008A44F5">
        <w:rPr>
          <w:rStyle w:val="Hyperlink"/>
          <w:rFonts w:ascii="Arial" w:hAnsi="Arial"/>
        </w:rPr>
        <w:t>jturello@yahoo.com</w:t>
      </w:r>
    </w:hyperlink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D14" w:rsidRDefault="00D15D14" w:rsidP="00306EF6">
    <w:pPr>
      <w:pStyle w:val="Heading2"/>
      <w:shd w:val="clear" w:color="auto" w:fill="D9D9D9"/>
      <w:spacing w:before="160" w:after="0"/>
    </w:pPr>
    <w:r>
      <w:t>Work Experience (cont.):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D14" w:rsidRDefault="00D15D14" w:rsidP="00361D7F">
    <w:pPr>
      <w:pStyle w:val="Heading2"/>
      <w:shd w:val="clear" w:color="auto" w:fill="D9D9D9"/>
    </w:pPr>
    <w:r>
      <w:t>Education: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7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8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12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13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8">
    <w:nsid w:val="00000009"/>
    <w:multiLevelType w:val="multilevel"/>
    <w:tmpl w:val="00000009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Heading3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21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621923"/>
    <w:rsid w:val="00003071"/>
    <w:rsid w:val="00012822"/>
    <w:rsid w:val="00020665"/>
    <w:rsid w:val="00047A54"/>
    <w:rsid w:val="00062D9E"/>
    <w:rsid w:val="00063A53"/>
    <w:rsid w:val="00094447"/>
    <w:rsid w:val="000A6B71"/>
    <w:rsid w:val="000B19C9"/>
    <w:rsid w:val="000B56ED"/>
    <w:rsid w:val="000C7E95"/>
    <w:rsid w:val="000D140B"/>
    <w:rsid w:val="000E4FE8"/>
    <w:rsid w:val="00105FD2"/>
    <w:rsid w:val="00134EB2"/>
    <w:rsid w:val="00136428"/>
    <w:rsid w:val="00136775"/>
    <w:rsid w:val="0014258A"/>
    <w:rsid w:val="001635E2"/>
    <w:rsid w:val="001672DC"/>
    <w:rsid w:val="00173FD5"/>
    <w:rsid w:val="001761D7"/>
    <w:rsid w:val="00182119"/>
    <w:rsid w:val="00191E9E"/>
    <w:rsid w:val="001A17C4"/>
    <w:rsid w:val="001A5652"/>
    <w:rsid w:val="001A7A55"/>
    <w:rsid w:val="001F0782"/>
    <w:rsid w:val="0022678D"/>
    <w:rsid w:val="00226BC7"/>
    <w:rsid w:val="002379B5"/>
    <w:rsid w:val="002401B4"/>
    <w:rsid w:val="002409EA"/>
    <w:rsid w:val="00240BA1"/>
    <w:rsid w:val="00241994"/>
    <w:rsid w:val="00253FAB"/>
    <w:rsid w:val="002730B5"/>
    <w:rsid w:val="00291779"/>
    <w:rsid w:val="0029705C"/>
    <w:rsid w:val="002A1AD0"/>
    <w:rsid w:val="002B1137"/>
    <w:rsid w:val="002B14CC"/>
    <w:rsid w:val="002B3830"/>
    <w:rsid w:val="002C246E"/>
    <w:rsid w:val="002C578A"/>
    <w:rsid w:val="002E6B13"/>
    <w:rsid w:val="002F1AD4"/>
    <w:rsid w:val="002F2452"/>
    <w:rsid w:val="0030148D"/>
    <w:rsid w:val="00306EF6"/>
    <w:rsid w:val="00312862"/>
    <w:rsid w:val="00326F73"/>
    <w:rsid w:val="00332C2E"/>
    <w:rsid w:val="003578CD"/>
    <w:rsid w:val="00361D7F"/>
    <w:rsid w:val="00366993"/>
    <w:rsid w:val="00376203"/>
    <w:rsid w:val="00376787"/>
    <w:rsid w:val="00383990"/>
    <w:rsid w:val="0039480D"/>
    <w:rsid w:val="00397726"/>
    <w:rsid w:val="003A002F"/>
    <w:rsid w:val="003A1C48"/>
    <w:rsid w:val="003A4697"/>
    <w:rsid w:val="003B33C1"/>
    <w:rsid w:val="003B57D7"/>
    <w:rsid w:val="003B7E5A"/>
    <w:rsid w:val="003C093B"/>
    <w:rsid w:val="003E0922"/>
    <w:rsid w:val="003F4750"/>
    <w:rsid w:val="004020DB"/>
    <w:rsid w:val="00413CD2"/>
    <w:rsid w:val="00417679"/>
    <w:rsid w:val="00423613"/>
    <w:rsid w:val="00424C3E"/>
    <w:rsid w:val="00424C95"/>
    <w:rsid w:val="004368D6"/>
    <w:rsid w:val="00450EAD"/>
    <w:rsid w:val="0045691A"/>
    <w:rsid w:val="004606BB"/>
    <w:rsid w:val="00460E04"/>
    <w:rsid w:val="00463EDE"/>
    <w:rsid w:val="004852CF"/>
    <w:rsid w:val="004A3BEC"/>
    <w:rsid w:val="004A41F5"/>
    <w:rsid w:val="004B7FB5"/>
    <w:rsid w:val="004C14CB"/>
    <w:rsid w:val="004C6A81"/>
    <w:rsid w:val="004F294F"/>
    <w:rsid w:val="004F408A"/>
    <w:rsid w:val="004F6696"/>
    <w:rsid w:val="005067B8"/>
    <w:rsid w:val="005128D4"/>
    <w:rsid w:val="00522A92"/>
    <w:rsid w:val="00530E53"/>
    <w:rsid w:val="005316BF"/>
    <w:rsid w:val="005425EF"/>
    <w:rsid w:val="00581E95"/>
    <w:rsid w:val="00586EF9"/>
    <w:rsid w:val="0058711A"/>
    <w:rsid w:val="005A7E4C"/>
    <w:rsid w:val="005C3840"/>
    <w:rsid w:val="005C48BB"/>
    <w:rsid w:val="005D14C5"/>
    <w:rsid w:val="005D2AB9"/>
    <w:rsid w:val="005D65CB"/>
    <w:rsid w:val="005D7307"/>
    <w:rsid w:val="005E6CFA"/>
    <w:rsid w:val="005E7058"/>
    <w:rsid w:val="005F0ED8"/>
    <w:rsid w:val="006047E5"/>
    <w:rsid w:val="006143BC"/>
    <w:rsid w:val="006172C8"/>
    <w:rsid w:val="00621923"/>
    <w:rsid w:val="00622BE8"/>
    <w:rsid w:val="00625D33"/>
    <w:rsid w:val="00645783"/>
    <w:rsid w:val="00655A99"/>
    <w:rsid w:val="006578F0"/>
    <w:rsid w:val="00662421"/>
    <w:rsid w:val="00664F25"/>
    <w:rsid w:val="0066514F"/>
    <w:rsid w:val="00674285"/>
    <w:rsid w:val="0067653C"/>
    <w:rsid w:val="00676625"/>
    <w:rsid w:val="00682ADB"/>
    <w:rsid w:val="006B7287"/>
    <w:rsid w:val="006D1F4C"/>
    <w:rsid w:val="006D2587"/>
    <w:rsid w:val="006D7A29"/>
    <w:rsid w:val="007028E3"/>
    <w:rsid w:val="00702CF3"/>
    <w:rsid w:val="00704FB0"/>
    <w:rsid w:val="007168F0"/>
    <w:rsid w:val="00723AD9"/>
    <w:rsid w:val="007254DE"/>
    <w:rsid w:val="00740F0B"/>
    <w:rsid w:val="00743703"/>
    <w:rsid w:val="0074716D"/>
    <w:rsid w:val="00753561"/>
    <w:rsid w:val="007613CB"/>
    <w:rsid w:val="007733FA"/>
    <w:rsid w:val="00780B4F"/>
    <w:rsid w:val="00781516"/>
    <w:rsid w:val="00790FE0"/>
    <w:rsid w:val="007A4CF5"/>
    <w:rsid w:val="007C1F78"/>
    <w:rsid w:val="007C40F3"/>
    <w:rsid w:val="007D099A"/>
    <w:rsid w:val="007D24FD"/>
    <w:rsid w:val="007D44C9"/>
    <w:rsid w:val="00810679"/>
    <w:rsid w:val="00813DAB"/>
    <w:rsid w:val="0083777A"/>
    <w:rsid w:val="00846E3A"/>
    <w:rsid w:val="00847A0D"/>
    <w:rsid w:val="008500F5"/>
    <w:rsid w:val="00891164"/>
    <w:rsid w:val="0089700A"/>
    <w:rsid w:val="008976DD"/>
    <w:rsid w:val="008A5680"/>
    <w:rsid w:val="008B0165"/>
    <w:rsid w:val="008B0AEF"/>
    <w:rsid w:val="008B357D"/>
    <w:rsid w:val="008C2065"/>
    <w:rsid w:val="008E109B"/>
    <w:rsid w:val="008E354D"/>
    <w:rsid w:val="008F63EE"/>
    <w:rsid w:val="009068B0"/>
    <w:rsid w:val="00916295"/>
    <w:rsid w:val="00916D83"/>
    <w:rsid w:val="00933836"/>
    <w:rsid w:val="00943CEC"/>
    <w:rsid w:val="00944E3B"/>
    <w:rsid w:val="00976F22"/>
    <w:rsid w:val="0098227C"/>
    <w:rsid w:val="009879B9"/>
    <w:rsid w:val="00990356"/>
    <w:rsid w:val="009A2199"/>
    <w:rsid w:val="009B1B99"/>
    <w:rsid w:val="009B2710"/>
    <w:rsid w:val="009B2F8A"/>
    <w:rsid w:val="009D01D2"/>
    <w:rsid w:val="009D0EA4"/>
    <w:rsid w:val="009D6102"/>
    <w:rsid w:val="009E6160"/>
    <w:rsid w:val="009F1C7F"/>
    <w:rsid w:val="00A24C83"/>
    <w:rsid w:val="00A37AD1"/>
    <w:rsid w:val="00A42751"/>
    <w:rsid w:val="00A45B1E"/>
    <w:rsid w:val="00A516FC"/>
    <w:rsid w:val="00A555CC"/>
    <w:rsid w:val="00A55684"/>
    <w:rsid w:val="00A609FD"/>
    <w:rsid w:val="00A62722"/>
    <w:rsid w:val="00A914E8"/>
    <w:rsid w:val="00A9756A"/>
    <w:rsid w:val="00AA22DB"/>
    <w:rsid w:val="00AC7CEC"/>
    <w:rsid w:val="00AD1A42"/>
    <w:rsid w:val="00AD409D"/>
    <w:rsid w:val="00AE36A3"/>
    <w:rsid w:val="00AE4EEC"/>
    <w:rsid w:val="00AF2895"/>
    <w:rsid w:val="00AF786E"/>
    <w:rsid w:val="00B10A45"/>
    <w:rsid w:val="00B13B5D"/>
    <w:rsid w:val="00B1472E"/>
    <w:rsid w:val="00B21123"/>
    <w:rsid w:val="00B27534"/>
    <w:rsid w:val="00B37BA9"/>
    <w:rsid w:val="00B41F84"/>
    <w:rsid w:val="00B44F00"/>
    <w:rsid w:val="00B52E4F"/>
    <w:rsid w:val="00B60D01"/>
    <w:rsid w:val="00B637F0"/>
    <w:rsid w:val="00B67CDA"/>
    <w:rsid w:val="00B7538F"/>
    <w:rsid w:val="00B87A59"/>
    <w:rsid w:val="00B931F1"/>
    <w:rsid w:val="00B935BC"/>
    <w:rsid w:val="00B94342"/>
    <w:rsid w:val="00BB5F31"/>
    <w:rsid w:val="00BB685F"/>
    <w:rsid w:val="00BC2367"/>
    <w:rsid w:val="00BC3EBF"/>
    <w:rsid w:val="00BC5C97"/>
    <w:rsid w:val="00BC7823"/>
    <w:rsid w:val="00BD109B"/>
    <w:rsid w:val="00BD6A0F"/>
    <w:rsid w:val="00BD795A"/>
    <w:rsid w:val="00BE4D08"/>
    <w:rsid w:val="00BE558A"/>
    <w:rsid w:val="00BE74B2"/>
    <w:rsid w:val="00C07C59"/>
    <w:rsid w:val="00C11DDE"/>
    <w:rsid w:val="00C23C8F"/>
    <w:rsid w:val="00C25E20"/>
    <w:rsid w:val="00C35E82"/>
    <w:rsid w:val="00C42B1E"/>
    <w:rsid w:val="00C4799E"/>
    <w:rsid w:val="00C5557D"/>
    <w:rsid w:val="00C56E53"/>
    <w:rsid w:val="00C57286"/>
    <w:rsid w:val="00C65CA2"/>
    <w:rsid w:val="00C766A4"/>
    <w:rsid w:val="00C81F22"/>
    <w:rsid w:val="00C861D8"/>
    <w:rsid w:val="00C9204C"/>
    <w:rsid w:val="00C97AA1"/>
    <w:rsid w:val="00CA2AA4"/>
    <w:rsid w:val="00CB1A63"/>
    <w:rsid w:val="00CB431A"/>
    <w:rsid w:val="00CB5452"/>
    <w:rsid w:val="00CC12E3"/>
    <w:rsid w:val="00CD0837"/>
    <w:rsid w:val="00CD34F2"/>
    <w:rsid w:val="00CD6D3B"/>
    <w:rsid w:val="00D03191"/>
    <w:rsid w:val="00D03882"/>
    <w:rsid w:val="00D06ED1"/>
    <w:rsid w:val="00D14739"/>
    <w:rsid w:val="00D15D14"/>
    <w:rsid w:val="00D17187"/>
    <w:rsid w:val="00D21051"/>
    <w:rsid w:val="00D33CE5"/>
    <w:rsid w:val="00D55507"/>
    <w:rsid w:val="00D606A0"/>
    <w:rsid w:val="00D614F3"/>
    <w:rsid w:val="00D87F3B"/>
    <w:rsid w:val="00DA16DB"/>
    <w:rsid w:val="00DA3B10"/>
    <w:rsid w:val="00DC2C82"/>
    <w:rsid w:val="00DD2F4C"/>
    <w:rsid w:val="00DF7381"/>
    <w:rsid w:val="00E00018"/>
    <w:rsid w:val="00E05C33"/>
    <w:rsid w:val="00E06593"/>
    <w:rsid w:val="00E247DF"/>
    <w:rsid w:val="00E47DB5"/>
    <w:rsid w:val="00E67AD2"/>
    <w:rsid w:val="00E71E1B"/>
    <w:rsid w:val="00E806C3"/>
    <w:rsid w:val="00E8402F"/>
    <w:rsid w:val="00E87193"/>
    <w:rsid w:val="00E955E1"/>
    <w:rsid w:val="00ED01B1"/>
    <w:rsid w:val="00ED164F"/>
    <w:rsid w:val="00ED7876"/>
    <w:rsid w:val="00EE0B72"/>
    <w:rsid w:val="00EE280C"/>
    <w:rsid w:val="00EE446C"/>
    <w:rsid w:val="00EE46B4"/>
    <w:rsid w:val="00EE4852"/>
    <w:rsid w:val="00EE5032"/>
    <w:rsid w:val="00F065FD"/>
    <w:rsid w:val="00F07494"/>
    <w:rsid w:val="00F101C2"/>
    <w:rsid w:val="00F24B18"/>
    <w:rsid w:val="00F25C11"/>
    <w:rsid w:val="00F3091B"/>
    <w:rsid w:val="00F33B13"/>
    <w:rsid w:val="00F5348B"/>
    <w:rsid w:val="00F7250C"/>
    <w:rsid w:val="00F8299A"/>
    <w:rsid w:val="00F8459C"/>
    <w:rsid w:val="00F850C1"/>
    <w:rsid w:val="00FA2612"/>
    <w:rsid w:val="00FA5C45"/>
    <w:rsid w:val="00FB3E4D"/>
    <w:rsid w:val="00FC5A6B"/>
    <w:rsid w:val="00FC5D1D"/>
    <w:rsid w:val="00FD5900"/>
    <w:rsid w:val="00FE4A01"/>
    <w:rsid w:val="00FF0328"/>
    <w:rsid w:val="00FF04B9"/>
    <w:rsid w:val="00FF2651"/>
    <w:rsid w:val="00FF78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7E5A"/>
    <w:pPr>
      <w:suppressAutoHyphens/>
    </w:pPr>
    <w:rPr>
      <w:rFonts w:ascii="Comic Sans MS" w:hAnsi="Comic Sans MS"/>
      <w:lang w:eastAsia="ar-SA"/>
    </w:rPr>
  </w:style>
  <w:style w:type="paragraph" w:styleId="Heading2">
    <w:name w:val="heading 2"/>
    <w:basedOn w:val="Normal"/>
    <w:next w:val="Normal"/>
    <w:qFormat/>
    <w:rsid w:val="003B7E5A"/>
    <w:pPr>
      <w:keepNext/>
      <w:numPr>
        <w:ilvl w:val="1"/>
        <w:numId w:val="9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B7E5A"/>
    <w:pPr>
      <w:keepNext/>
      <w:numPr>
        <w:ilvl w:val="2"/>
        <w:numId w:val="9"/>
      </w:numPr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3B7E5A"/>
    <w:rPr>
      <w:rFonts w:ascii="Symbol" w:hAnsi="Symbol"/>
    </w:rPr>
  </w:style>
  <w:style w:type="character" w:customStyle="1" w:styleId="WW8Num3z0">
    <w:name w:val="WW8Num3z0"/>
    <w:rsid w:val="003B7E5A"/>
    <w:rPr>
      <w:rFonts w:ascii="Symbol" w:hAnsi="Symbol"/>
    </w:rPr>
  </w:style>
  <w:style w:type="character" w:customStyle="1" w:styleId="WW8Num4z0">
    <w:name w:val="WW8Num4z0"/>
    <w:rsid w:val="003B7E5A"/>
    <w:rPr>
      <w:rFonts w:ascii="Symbol" w:hAnsi="Symbol"/>
    </w:rPr>
  </w:style>
  <w:style w:type="character" w:customStyle="1" w:styleId="WW8Num4z1">
    <w:name w:val="WW8Num4z1"/>
    <w:rsid w:val="003B7E5A"/>
    <w:rPr>
      <w:rFonts w:ascii="Courier New" w:hAnsi="Courier New"/>
    </w:rPr>
  </w:style>
  <w:style w:type="character" w:customStyle="1" w:styleId="WW8Num4z2">
    <w:name w:val="WW8Num4z2"/>
    <w:rsid w:val="003B7E5A"/>
    <w:rPr>
      <w:rFonts w:ascii="Wingdings" w:hAnsi="Wingdings"/>
    </w:rPr>
  </w:style>
  <w:style w:type="character" w:customStyle="1" w:styleId="WW8Num5z0">
    <w:name w:val="WW8Num5z0"/>
    <w:rsid w:val="003B7E5A"/>
    <w:rPr>
      <w:rFonts w:ascii="Symbol" w:hAnsi="Symbol"/>
    </w:rPr>
  </w:style>
  <w:style w:type="character" w:customStyle="1" w:styleId="WW8Num5z1">
    <w:name w:val="WW8Num5z1"/>
    <w:rsid w:val="003B7E5A"/>
    <w:rPr>
      <w:rFonts w:ascii="Courier New" w:hAnsi="Courier New"/>
    </w:rPr>
  </w:style>
  <w:style w:type="character" w:customStyle="1" w:styleId="WW8Num5z2">
    <w:name w:val="WW8Num5z2"/>
    <w:rsid w:val="003B7E5A"/>
    <w:rPr>
      <w:rFonts w:ascii="Wingdings" w:hAnsi="Wingdings"/>
    </w:rPr>
  </w:style>
  <w:style w:type="character" w:customStyle="1" w:styleId="WW8Num6z0">
    <w:name w:val="WW8Num6z0"/>
    <w:rsid w:val="003B7E5A"/>
    <w:rPr>
      <w:rFonts w:ascii="Symbol" w:hAnsi="Symbol"/>
    </w:rPr>
  </w:style>
  <w:style w:type="character" w:customStyle="1" w:styleId="WW8Num6z1">
    <w:name w:val="WW8Num6z1"/>
    <w:rsid w:val="003B7E5A"/>
    <w:rPr>
      <w:rFonts w:ascii="Courier New" w:hAnsi="Courier New"/>
    </w:rPr>
  </w:style>
  <w:style w:type="character" w:customStyle="1" w:styleId="WW8Num6z2">
    <w:name w:val="WW8Num6z2"/>
    <w:rsid w:val="003B7E5A"/>
    <w:rPr>
      <w:rFonts w:ascii="Wingdings" w:hAnsi="Wingdings"/>
    </w:rPr>
  </w:style>
  <w:style w:type="character" w:customStyle="1" w:styleId="WW8Num7z0">
    <w:name w:val="WW8Num7z0"/>
    <w:rsid w:val="003B7E5A"/>
    <w:rPr>
      <w:rFonts w:ascii="Symbol" w:hAnsi="Symbol"/>
    </w:rPr>
  </w:style>
  <w:style w:type="character" w:customStyle="1" w:styleId="WW8Num7z1">
    <w:name w:val="WW8Num7z1"/>
    <w:rsid w:val="003B7E5A"/>
    <w:rPr>
      <w:rFonts w:ascii="Courier New" w:hAnsi="Courier New"/>
    </w:rPr>
  </w:style>
  <w:style w:type="character" w:customStyle="1" w:styleId="WW8Num7z2">
    <w:name w:val="WW8Num7z2"/>
    <w:rsid w:val="003B7E5A"/>
    <w:rPr>
      <w:rFonts w:ascii="Wingdings" w:hAnsi="Wingdings"/>
    </w:rPr>
  </w:style>
  <w:style w:type="character" w:customStyle="1" w:styleId="WW8Num8z0">
    <w:name w:val="WW8Num8z0"/>
    <w:rsid w:val="003B7E5A"/>
    <w:rPr>
      <w:rFonts w:ascii="Symbol" w:hAnsi="Symbol"/>
    </w:rPr>
  </w:style>
  <w:style w:type="character" w:customStyle="1" w:styleId="WW8Num8z1">
    <w:name w:val="WW8Num8z1"/>
    <w:rsid w:val="003B7E5A"/>
    <w:rPr>
      <w:rFonts w:ascii="Courier New" w:hAnsi="Courier New"/>
    </w:rPr>
  </w:style>
  <w:style w:type="character" w:customStyle="1" w:styleId="WW8Num8z2">
    <w:name w:val="WW8Num8z2"/>
    <w:rsid w:val="003B7E5A"/>
    <w:rPr>
      <w:rFonts w:ascii="Wingdings" w:hAnsi="Wingdings"/>
    </w:rPr>
  </w:style>
  <w:style w:type="character" w:customStyle="1" w:styleId="WW8Num9z0">
    <w:name w:val="WW8Num9z0"/>
    <w:rsid w:val="003B7E5A"/>
    <w:rPr>
      <w:rFonts w:ascii="Symbol" w:hAnsi="Symbol"/>
    </w:rPr>
  </w:style>
  <w:style w:type="character" w:customStyle="1" w:styleId="WW8Num9z1">
    <w:name w:val="WW8Num9z1"/>
    <w:rsid w:val="003B7E5A"/>
    <w:rPr>
      <w:rFonts w:ascii="Courier New" w:hAnsi="Courier New"/>
    </w:rPr>
  </w:style>
  <w:style w:type="character" w:customStyle="1" w:styleId="WW8Num9z2">
    <w:name w:val="WW8Num9z2"/>
    <w:rsid w:val="003B7E5A"/>
    <w:rPr>
      <w:rFonts w:ascii="Wingdings" w:hAnsi="Wingdings"/>
    </w:rPr>
  </w:style>
  <w:style w:type="character" w:customStyle="1" w:styleId="WW8Num10z0">
    <w:name w:val="WW8Num10z0"/>
    <w:rsid w:val="003B7E5A"/>
    <w:rPr>
      <w:rFonts w:ascii="Symbol" w:hAnsi="Symbol"/>
    </w:rPr>
  </w:style>
  <w:style w:type="character" w:customStyle="1" w:styleId="WW8Num10z1">
    <w:name w:val="WW8Num10z1"/>
    <w:rsid w:val="003B7E5A"/>
    <w:rPr>
      <w:rFonts w:ascii="Courier New" w:hAnsi="Courier New"/>
    </w:rPr>
  </w:style>
  <w:style w:type="character" w:customStyle="1" w:styleId="WW8Num10z2">
    <w:name w:val="WW8Num10z2"/>
    <w:rsid w:val="003B7E5A"/>
    <w:rPr>
      <w:rFonts w:ascii="Wingdings" w:hAnsi="Wingdings"/>
    </w:rPr>
  </w:style>
  <w:style w:type="character" w:customStyle="1" w:styleId="WW8Num11z0">
    <w:name w:val="WW8Num11z0"/>
    <w:rsid w:val="003B7E5A"/>
    <w:rPr>
      <w:rFonts w:ascii="Symbol" w:hAnsi="Symbol"/>
    </w:rPr>
  </w:style>
  <w:style w:type="character" w:customStyle="1" w:styleId="WW8Num11z1">
    <w:name w:val="WW8Num11z1"/>
    <w:rsid w:val="003B7E5A"/>
    <w:rPr>
      <w:rFonts w:ascii="Courier New" w:hAnsi="Courier New"/>
    </w:rPr>
  </w:style>
  <w:style w:type="character" w:customStyle="1" w:styleId="WW8Num11z2">
    <w:name w:val="WW8Num11z2"/>
    <w:rsid w:val="003B7E5A"/>
    <w:rPr>
      <w:rFonts w:ascii="Wingdings" w:hAnsi="Wingdings"/>
    </w:rPr>
  </w:style>
  <w:style w:type="character" w:customStyle="1" w:styleId="WW8Num12z0">
    <w:name w:val="WW8Num12z0"/>
    <w:rsid w:val="003B7E5A"/>
    <w:rPr>
      <w:rFonts w:ascii="Symbol" w:hAnsi="Symbol"/>
    </w:rPr>
  </w:style>
  <w:style w:type="character" w:customStyle="1" w:styleId="WW8Num12z1">
    <w:name w:val="WW8Num12z1"/>
    <w:rsid w:val="003B7E5A"/>
    <w:rPr>
      <w:rFonts w:ascii="Courier New" w:hAnsi="Courier New"/>
    </w:rPr>
  </w:style>
  <w:style w:type="character" w:customStyle="1" w:styleId="WW8Num12z2">
    <w:name w:val="WW8Num12z2"/>
    <w:rsid w:val="003B7E5A"/>
    <w:rPr>
      <w:rFonts w:ascii="Wingdings" w:hAnsi="Wingdings"/>
    </w:rPr>
  </w:style>
  <w:style w:type="character" w:customStyle="1" w:styleId="WW8Num13z0">
    <w:name w:val="WW8Num13z0"/>
    <w:rsid w:val="003B7E5A"/>
    <w:rPr>
      <w:rFonts w:ascii="Symbol" w:hAnsi="Symbol"/>
    </w:rPr>
  </w:style>
  <w:style w:type="character" w:customStyle="1" w:styleId="WW8Num13z1">
    <w:name w:val="WW8Num13z1"/>
    <w:rsid w:val="003B7E5A"/>
    <w:rPr>
      <w:rFonts w:ascii="Courier New" w:hAnsi="Courier New"/>
    </w:rPr>
  </w:style>
  <w:style w:type="character" w:customStyle="1" w:styleId="WW8Num13z2">
    <w:name w:val="WW8Num13z2"/>
    <w:rsid w:val="003B7E5A"/>
    <w:rPr>
      <w:rFonts w:ascii="Wingdings" w:hAnsi="Wingdings"/>
    </w:rPr>
  </w:style>
  <w:style w:type="character" w:customStyle="1" w:styleId="WW-DefaultParagraphFont">
    <w:name w:val="WW-Default Paragraph Font"/>
    <w:rsid w:val="003B7E5A"/>
  </w:style>
  <w:style w:type="character" w:styleId="Hyperlink">
    <w:name w:val="Hyperlink"/>
    <w:basedOn w:val="WW-DefaultParagraphFont"/>
    <w:rsid w:val="003B7E5A"/>
    <w:rPr>
      <w:color w:val="0000FF"/>
      <w:u w:val="single"/>
    </w:rPr>
  </w:style>
  <w:style w:type="character" w:styleId="FollowedHyperlink">
    <w:name w:val="FollowedHyperlink"/>
    <w:basedOn w:val="WW-DefaultParagraphFont"/>
    <w:rsid w:val="003B7E5A"/>
    <w:rPr>
      <w:color w:val="800080"/>
      <w:u w:val="single"/>
    </w:rPr>
  </w:style>
  <w:style w:type="paragraph" w:styleId="BodyText">
    <w:name w:val="Body Text"/>
    <w:basedOn w:val="Normal"/>
    <w:rsid w:val="003B7E5A"/>
    <w:pPr>
      <w:jc w:val="both"/>
    </w:pPr>
  </w:style>
  <w:style w:type="paragraph" w:styleId="List">
    <w:name w:val="List"/>
    <w:basedOn w:val="BodyText"/>
    <w:rsid w:val="003B7E5A"/>
    <w:rPr>
      <w:rFonts w:cs="Tahoma"/>
    </w:rPr>
  </w:style>
  <w:style w:type="paragraph" w:styleId="Caption">
    <w:name w:val="caption"/>
    <w:basedOn w:val="Normal"/>
    <w:qFormat/>
    <w:rsid w:val="003B7E5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3B7E5A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3B7E5A"/>
    <w:pPr>
      <w:keepNext/>
      <w:spacing w:before="240" w:after="120"/>
    </w:pPr>
    <w:rPr>
      <w:rFonts w:ascii="Albany" w:eastAsia="MS Mincho" w:hAnsi="Albany" w:cs="Tahoma"/>
      <w:sz w:val="28"/>
      <w:szCs w:val="28"/>
    </w:rPr>
  </w:style>
  <w:style w:type="paragraph" w:styleId="Header">
    <w:name w:val="header"/>
    <w:basedOn w:val="Normal"/>
    <w:link w:val="HeaderChar"/>
    <w:uiPriority w:val="99"/>
    <w:rsid w:val="003B7E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B7E5A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3B7E5A"/>
    <w:pPr>
      <w:ind w:left="720" w:hanging="720"/>
    </w:pPr>
  </w:style>
  <w:style w:type="paragraph" w:customStyle="1" w:styleId="WW-ListBullet">
    <w:name w:val="WW-List Bullet"/>
    <w:basedOn w:val="Normal"/>
    <w:rsid w:val="003B7E5A"/>
    <w:rPr>
      <w:rFonts w:ascii="Arial" w:hAnsi="Arial"/>
    </w:rPr>
  </w:style>
  <w:style w:type="paragraph" w:customStyle="1" w:styleId="JobTitles">
    <w:name w:val="JobTitles"/>
    <w:basedOn w:val="Normal"/>
    <w:rsid w:val="003B7E5A"/>
    <w:pPr>
      <w:spacing w:after="60"/>
    </w:pPr>
    <w:rPr>
      <w:rFonts w:ascii="Arial" w:hAnsi="Arial" w:cs="Arial"/>
      <w:u w:val="single"/>
    </w:rPr>
  </w:style>
  <w:style w:type="paragraph" w:customStyle="1" w:styleId="EndBullet">
    <w:name w:val="EndBullet"/>
    <w:basedOn w:val="BodyText"/>
    <w:rsid w:val="003B7E5A"/>
    <w:pPr>
      <w:tabs>
        <w:tab w:val="num" w:pos="720"/>
      </w:tabs>
      <w:spacing w:after="200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91629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D01D2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D01D2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D01D2"/>
    <w:rPr>
      <w:rFonts w:ascii="Comic Sans MS" w:hAnsi="Comic Sans MS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9D01D2"/>
    <w:rPr>
      <w:rFonts w:ascii="Comic Sans MS" w:hAnsi="Comic Sans MS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turello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DFE3E9-9A44-40EA-A9FC-E25700EF2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I'm sending you my resume as you asked in our phoneconversation</vt:lpstr>
    </vt:vector>
  </TitlesOfParts>
  <Company>Dell Computer Corporation</Company>
  <LinksUpToDate>false</LinksUpToDate>
  <CharactersWithSpaces>7736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I'm sending you my resume as you asked in our phoneconversation</dc:title>
  <dc:subject>Resume</dc:subject>
  <dc:creator>ZTUREJ</dc:creator>
  <cp:lastModifiedBy>Gamer</cp:lastModifiedBy>
  <cp:revision>13</cp:revision>
  <cp:lastPrinted>2011-10-23T02:04:00Z</cp:lastPrinted>
  <dcterms:created xsi:type="dcterms:W3CDTF">2014-11-10T10:33:00Z</dcterms:created>
  <dcterms:modified xsi:type="dcterms:W3CDTF">2015-12-05T12:31:00Z</dcterms:modified>
</cp:coreProperties>
</file>